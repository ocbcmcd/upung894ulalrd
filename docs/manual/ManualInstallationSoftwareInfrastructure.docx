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83461" w:rsidRDefault="00FE1435">
      <w:pPr>
        <w:pStyle w:val="BodyText"/>
        <w:jc w:val="right"/>
      </w:pPr>
      <w:r>
        <w:rPr>
          <w:noProof/>
          <w:lang w:eastAsia="en-US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2659380</wp:posOffset>
            </wp:positionH>
            <wp:positionV relativeFrom="paragraph">
              <wp:posOffset>-638175</wp:posOffset>
            </wp:positionV>
            <wp:extent cx="3836670" cy="177927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17792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3461" w:rsidRDefault="00983461">
      <w:pPr>
        <w:pStyle w:val="TitleCover"/>
        <w:ind w:left="1800"/>
        <w:jc w:val="right"/>
        <w:rPr>
          <w:rFonts w:ascii="Verdana" w:eastAsia="Batang" w:hAnsi="Verdana" w:cs="Estrangelo Edessa"/>
          <w:sz w:val="52"/>
          <w:szCs w:val="52"/>
        </w:rPr>
      </w:pPr>
      <w:r>
        <w:rPr>
          <w:rFonts w:ascii="Verdana" w:eastAsia="Batang" w:hAnsi="Verdana" w:cs="Estrangelo Edessa"/>
          <w:sz w:val="52"/>
          <w:szCs w:val="52"/>
        </w:rPr>
        <w:t>Megawastu Solusindo</w:t>
      </w: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  <w:r>
        <w:rPr>
          <w:rFonts w:ascii="Verdana" w:hAnsi="Verdana" w:cs="Arial"/>
          <w:b/>
          <w:bCs/>
          <w:color w:val="777777"/>
          <w:sz w:val="28"/>
          <w:szCs w:val="28"/>
        </w:rPr>
        <w:t>Manual Instalasi Software Infrastruktur</w:t>
      </w: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</w:p>
    <w:p w:rsidR="00983461" w:rsidRDefault="00983461">
      <w:pPr>
        <w:jc w:val="right"/>
        <w:rPr>
          <w:rFonts w:ascii="Verdana" w:hAnsi="Verdana" w:cs="Arial"/>
          <w:b/>
          <w:bCs/>
          <w:color w:val="777777"/>
          <w:sz w:val="28"/>
          <w:szCs w:val="28"/>
        </w:rPr>
      </w:pPr>
      <w:r>
        <w:rPr>
          <w:rFonts w:ascii="Verdana" w:hAnsi="Verdana" w:cs="Arial"/>
          <w:b/>
          <w:bCs/>
          <w:color w:val="777777"/>
          <w:sz w:val="28"/>
          <w:szCs w:val="28"/>
        </w:rPr>
        <w:t>File Sending Application</w:t>
      </w:r>
    </w:p>
    <w:p w:rsidR="00983461" w:rsidRDefault="00FE1435">
      <w:pPr>
        <w:jc w:val="right"/>
      </w:pPr>
      <w:r>
        <w:rPr>
          <w:noProof/>
          <w:lang w:eastAsia="en-US"/>
        </w:rPr>
        <w:drawing>
          <wp:anchor distT="0" distB="0" distL="114935" distR="114935" simplePos="0" relativeHeight="251657216" behindDoc="0" locked="0" layoutInCell="1" allowOverlap="1">
            <wp:simplePos x="0" y="0"/>
            <wp:positionH relativeFrom="column">
              <wp:posOffset>4428490</wp:posOffset>
            </wp:positionH>
            <wp:positionV relativeFrom="paragraph">
              <wp:posOffset>151130</wp:posOffset>
            </wp:positionV>
            <wp:extent cx="1739265" cy="44069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090" t="14333" r="5707" b="11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265" cy="4406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83461" w:rsidRDefault="00983461">
      <w:pPr>
        <w:jc w:val="right"/>
      </w:pPr>
    </w:p>
    <w:p w:rsidR="00983461" w:rsidRDefault="00983461">
      <w:pPr>
        <w:jc w:val="right"/>
        <w:rPr>
          <w:rFonts w:ascii="Verdana" w:hAnsi="Verdana" w:cs="Arial"/>
          <w:b/>
          <w:sz w:val="28"/>
          <w:szCs w:val="28"/>
        </w:rPr>
      </w:pPr>
    </w:p>
    <w:p w:rsidR="00983461" w:rsidRDefault="00983461">
      <w:pPr>
        <w:pStyle w:val="eCOMTitle5"/>
        <w:jc w:val="right"/>
      </w:pPr>
      <w:r>
        <w:t>Version 1.0.0</w:t>
      </w:r>
    </w:p>
    <w:p w:rsidR="00983461" w:rsidRDefault="00983461">
      <w:pPr>
        <w:pStyle w:val="eCOMTitle5"/>
        <w:jc w:val="right"/>
      </w:pPr>
      <w:r>
        <w:t>March 2011</w:t>
      </w:r>
    </w:p>
    <w:p w:rsidR="00983461" w:rsidRDefault="00983461">
      <w:pPr>
        <w:jc w:val="center"/>
      </w:pPr>
    </w:p>
    <w:p w:rsidR="00983461" w:rsidRDefault="00983461">
      <w:pPr>
        <w:jc w:val="center"/>
      </w:pPr>
    </w:p>
    <w:p w:rsidR="00983461" w:rsidRDefault="00983461">
      <w:pPr>
        <w:jc w:val="right"/>
        <w:rPr>
          <w:rFonts w:ascii="Verdana" w:hAnsi="Verdana" w:cs="Arial"/>
          <w:b/>
          <w:sz w:val="28"/>
          <w:szCs w:val="28"/>
        </w:rPr>
      </w:pPr>
    </w:p>
    <w:p w:rsidR="00983461" w:rsidRDefault="00983461"/>
    <w:p w:rsidR="00983461" w:rsidRDefault="00983461"/>
    <w:p w:rsidR="00983461" w:rsidRDefault="00983461"/>
    <w:p w:rsidR="00983461" w:rsidRDefault="00983461"/>
    <w:p w:rsidR="00983461" w:rsidRDefault="00983461">
      <w:pPr>
        <w:pStyle w:val="BodyText"/>
        <w:rPr>
          <w:rFonts w:cs="Arial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808"/>
        <w:gridCol w:w="5228"/>
      </w:tblGrid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Author: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Adi Sembiring</w:t>
            </w:r>
          </w:p>
        </w:tc>
      </w:tr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Reviewer: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Teofilus Tobing</w:t>
            </w:r>
          </w:p>
        </w:tc>
      </w:tr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Last Updated: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 w:rsidP="00B96CA5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March 1</w:t>
            </w:r>
            <w:r w:rsidR="00B96CA5">
              <w:rPr>
                <w:rFonts w:cs="Arial"/>
              </w:rPr>
              <w:t>7</w:t>
            </w:r>
            <w:r>
              <w:rPr>
                <w:rFonts w:cs="Arial"/>
              </w:rPr>
              <w:t>, 2011</w:t>
            </w:r>
          </w:p>
        </w:tc>
      </w:tr>
      <w:tr w:rsidR="00983461"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Status:</w:t>
            </w:r>
          </w:p>
        </w:tc>
        <w:tc>
          <w:tcPr>
            <w:tcW w:w="5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83461" w:rsidRDefault="00983461">
            <w:pPr>
              <w:pStyle w:val="BodyText"/>
              <w:snapToGrid w:val="0"/>
              <w:rPr>
                <w:rFonts w:cs="Arial"/>
              </w:rPr>
            </w:pPr>
            <w:r>
              <w:rPr>
                <w:rFonts w:cs="Arial"/>
              </w:rPr>
              <w:t>Draft (jika fix status=Definite)</w:t>
            </w:r>
          </w:p>
        </w:tc>
      </w:tr>
    </w:tbl>
    <w:p w:rsidR="00983461" w:rsidRDefault="00983461">
      <w:pPr>
        <w:sectPr w:rsidR="00983461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627" w:right="1008" w:bottom="1080" w:left="1008" w:header="720" w:footer="720" w:gutter="0"/>
          <w:cols w:space="720"/>
          <w:docGrid w:linePitch="360"/>
        </w:sectPr>
      </w:pPr>
    </w:p>
    <w:p w:rsidR="00983461" w:rsidRDefault="00983461">
      <w:pPr>
        <w:pStyle w:val="DocTitle2"/>
        <w:sectPr w:rsidR="00983461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134" w:bottom="1440" w:left="1701" w:header="720" w:footer="720" w:gutter="0"/>
          <w:cols w:space="720"/>
          <w:docGrid w:linePitch="360"/>
        </w:sectPr>
      </w:pPr>
      <w:bookmarkStart w:id="0" w:name="__RefHeading__1_1224168122"/>
      <w:bookmarkEnd w:id="0"/>
      <w:r>
        <w:lastRenderedPageBreak/>
        <w:t>Daftar Isi</w:t>
      </w:r>
    </w:p>
    <w:p w:rsidR="00406B5E" w:rsidRDefault="00EA70F3">
      <w:pPr>
        <w:pStyle w:val="TOC1"/>
        <w:tabs>
          <w:tab w:val="left" w:pos="426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 w:rsidRPr="00EA70F3">
        <w:lastRenderedPageBreak/>
        <w:fldChar w:fldCharType="begin"/>
      </w:r>
      <w:r w:rsidR="00983461">
        <w:instrText xml:space="preserve"> TOC </w:instrText>
      </w:r>
      <w:r w:rsidRPr="00EA70F3">
        <w:fldChar w:fldCharType="separate"/>
      </w:r>
      <w:r w:rsidR="00406B5E">
        <w:rPr>
          <w:noProof/>
        </w:rPr>
        <w:t>1</w:t>
      </w:r>
      <w:r w:rsidR="00406B5E"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 w:rsidR="00406B5E">
        <w:rPr>
          <w:noProof/>
        </w:rPr>
        <w:t>Informasi Dokumen</w:t>
      </w:r>
      <w:r w:rsidR="00406B5E">
        <w:rPr>
          <w:noProof/>
        </w:rPr>
        <w:tab/>
      </w:r>
      <w:r w:rsidR="00406B5E">
        <w:rPr>
          <w:noProof/>
        </w:rPr>
        <w:fldChar w:fldCharType="begin"/>
      </w:r>
      <w:r w:rsidR="00406B5E">
        <w:rPr>
          <w:noProof/>
        </w:rPr>
        <w:instrText xml:space="preserve"> PAGEREF _Toc289846595 \h </w:instrText>
      </w:r>
      <w:r w:rsidR="00406B5E">
        <w:rPr>
          <w:noProof/>
        </w:rPr>
      </w:r>
      <w:r w:rsidR="00406B5E">
        <w:rPr>
          <w:noProof/>
        </w:rPr>
        <w:fldChar w:fldCharType="separate"/>
      </w:r>
      <w:r w:rsidR="00406B5E">
        <w:rPr>
          <w:noProof/>
        </w:rPr>
        <w:t>3</w:t>
      </w:r>
      <w:r w:rsidR="00406B5E">
        <w:rPr>
          <w:noProof/>
        </w:rPr>
        <w:fldChar w:fldCharType="end"/>
      </w:r>
    </w:p>
    <w:p w:rsidR="00406B5E" w:rsidRDefault="00406B5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Software Infrastruktur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6B5E" w:rsidRDefault="00406B5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JDK 1.6 update 24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Download JDK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JDK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_Toc289846599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Setting Environment Variable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Test Environment Variable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6B5E" w:rsidRDefault="00406B5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Apache Tomcat 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Download Apache Tomcat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Apache Tomcat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Automatic Starting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Test Start and Stop Tomcat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6B5E" w:rsidRDefault="00406B5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Apache 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Download Apache 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Apache 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Setting Environment Variable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Test 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6B5E" w:rsidRDefault="00406B5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Apache ActiveMQ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Download Apache ActiveMQ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Apache ActiveMQ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Test ActiveMQ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6B5E" w:rsidRDefault="00406B5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Download 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Start and Test ActiveMQ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6B5E" w:rsidRDefault="00406B5E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US"/>
        </w:rPr>
        <w:tab/>
      </w:r>
      <w:r>
        <w:rPr>
          <w:noProof/>
        </w:rPr>
        <w:t>GnuPG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Download GnuPG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Install GnuPG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Generate Key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06B5E" w:rsidRDefault="00406B5E">
      <w:pPr>
        <w:pStyle w:val="TOC3"/>
        <w:tabs>
          <w:tab w:val="left" w:pos="138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t>1.7.4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noProof/>
        </w:rPr>
        <w:t>Import public key dengan menggunakan console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_Toc289846626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83461" w:rsidRDefault="00EA70F3">
      <w:pPr>
        <w:pStyle w:val="TOC3"/>
        <w:tabs>
          <w:tab w:val="right" w:leader="dot" w:pos="9071"/>
        </w:tabs>
        <w:sectPr w:rsidR="00983461">
          <w:type w:val="continuous"/>
          <w:pgSz w:w="11906" w:h="16838"/>
          <w:pgMar w:top="1440" w:right="1134" w:bottom="1440" w:left="1701" w:header="720" w:footer="720" w:gutter="0"/>
          <w:cols w:space="720"/>
          <w:docGrid w:linePitch="360"/>
        </w:sectPr>
      </w:pPr>
      <w:r>
        <w:fldChar w:fldCharType="end"/>
      </w:r>
    </w:p>
    <w:p w:rsidR="00983461" w:rsidRDefault="00983461">
      <w:pPr>
        <w:pStyle w:val="singlespace"/>
        <w:tabs>
          <w:tab w:val="left" w:pos="426"/>
          <w:tab w:val="right" w:leader="dot" w:pos="8630"/>
        </w:tabs>
      </w:pPr>
      <w:r>
        <w:lastRenderedPageBreak/>
        <w:t xml:space="preserve"> </w:t>
      </w:r>
    </w:p>
    <w:p w:rsidR="00983461" w:rsidRDefault="00983461">
      <w:pPr>
        <w:pStyle w:val="Heading1"/>
      </w:pPr>
      <w:bookmarkStart w:id="1" w:name="__RefHeading__3_1224168122"/>
      <w:bookmarkStart w:id="2" w:name="_Toc289846595"/>
      <w:bookmarkEnd w:id="1"/>
      <w:r>
        <w:lastRenderedPageBreak/>
        <w:t>Informasi Dokumen</w:t>
      </w:r>
      <w:bookmarkEnd w:id="2"/>
    </w:p>
    <w:p w:rsidR="00983461" w:rsidRDefault="00983461">
      <w:pPr>
        <w:pStyle w:val="Heading2"/>
      </w:pPr>
      <w:bookmarkStart w:id="3" w:name="_Toc289846596"/>
      <w:r>
        <w:t>Software Infrastruktur</w:t>
      </w:r>
      <w:bookmarkEnd w:id="3"/>
    </w:p>
    <w:p w:rsidR="00983461" w:rsidRDefault="00983461">
      <w:r>
        <w:t>Pada bab ini dijelasan mengani step-step instalasi software yang dibutuhkan untuk mendukung proses jalannya aplikasi FileSending OCBCMcD. Terdapat 6 Software yang perlu di install, yaitu:</w:t>
      </w:r>
    </w:p>
    <w:p w:rsidR="00983461" w:rsidRDefault="00983461">
      <w:pPr>
        <w:numPr>
          <w:ilvl w:val="0"/>
          <w:numId w:val="4"/>
        </w:numPr>
      </w:pPr>
      <w:r>
        <w:t>JDK 1.6 update 24</w:t>
      </w:r>
    </w:p>
    <w:p w:rsidR="00983461" w:rsidRDefault="00983461">
      <w:pPr>
        <w:numPr>
          <w:ilvl w:val="0"/>
          <w:numId w:val="4"/>
        </w:numPr>
      </w:pPr>
      <w:r>
        <w:t>Apache Tomcat</w:t>
      </w:r>
    </w:p>
    <w:p w:rsidR="00983461" w:rsidRDefault="00983461">
      <w:pPr>
        <w:numPr>
          <w:ilvl w:val="0"/>
          <w:numId w:val="4"/>
        </w:numPr>
      </w:pPr>
      <w:r>
        <w:t>Apache Ant</w:t>
      </w:r>
    </w:p>
    <w:p w:rsidR="00983461" w:rsidRDefault="00983461">
      <w:pPr>
        <w:numPr>
          <w:ilvl w:val="0"/>
          <w:numId w:val="4"/>
        </w:numPr>
      </w:pPr>
      <w:r>
        <w:t>Apache Active MQ</w:t>
      </w:r>
    </w:p>
    <w:p w:rsidR="00983461" w:rsidRDefault="00983461">
      <w:pPr>
        <w:numPr>
          <w:ilvl w:val="0"/>
          <w:numId w:val="4"/>
        </w:numPr>
      </w:pPr>
      <w:r>
        <w:t>MySQL</w:t>
      </w:r>
    </w:p>
    <w:p w:rsidR="00983461" w:rsidRDefault="00983461">
      <w:pPr>
        <w:numPr>
          <w:ilvl w:val="0"/>
          <w:numId w:val="4"/>
        </w:numPr>
      </w:pPr>
      <w:r>
        <w:t>GNUPG</w:t>
      </w:r>
    </w:p>
    <w:p w:rsidR="00983461" w:rsidRDefault="00983461">
      <w:pPr>
        <w:pStyle w:val="Heading2"/>
      </w:pPr>
      <w:bookmarkStart w:id="4" w:name="_Toc289846597"/>
      <w:r>
        <w:t>JDK 1.6 update 24</w:t>
      </w:r>
      <w:bookmarkEnd w:id="4"/>
    </w:p>
    <w:p w:rsidR="00983461" w:rsidRDefault="00983461">
      <w:pPr>
        <w:pStyle w:val="Heading3"/>
      </w:pPr>
      <w:bookmarkStart w:id="5" w:name="_Toc289846598"/>
      <w:r>
        <w:t>Download JDK</w:t>
      </w:r>
      <w:bookmarkEnd w:id="5"/>
      <w:r>
        <w:t xml:space="preserve"> </w:t>
      </w:r>
    </w:p>
    <w:p w:rsidR="00983461" w:rsidRDefault="00983461">
      <w:r>
        <w:t xml:space="preserve">Download Oracle JDK dari: </w:t>
      </w:r>
      <w:hyperlink r:id="rId20" w:history="1">
        <w:r>
          <w:rPr>
            <w:rStyle w:val="Hyperlink"/>
          </w:rPr>
          <w:t>http://www.oracle.com/technetwork/java/javase/downloads/index.html</w:t>
        </w:r>
      </w:hyperlink>
    </w:p>
    <w:p w:rsidR="00983461" w:rsidRDefault="00983461">
      <w:r>
        <w:t>Pilih icon Java Download -&gt; pilih platform linux x64 -&gt; download jdk-6u24-linux-x64-rpm.bin</w:t>
      </w:r>
    </w:p>
    <w:p w:rsidR="00983461" w:rsidRDefault="00983461">
      <w:pPr>
        <w:pStyle w:val="Heading3"/>
      </w:pPr>
      <w:bookmarkStart w:id="6" w:name="_Toc289846599"/>
      <w:r>
        <w:t>Install JDK</w:t>
      </w:r>
      <w:bookmarkEnd w:id="6"/>
      <w:r>
        <w:t xml:space="preserve"> </w:t>
      </w:r>
    </w:p>
    <w:p w:rsidR="00983461" w:rsidRDefault="00983461">
      <w:r>
        <w:t>Misalkan jdk-6u24-linux-x64-rpm.bin  adalah jdk_filename-rpm.bin</w:t>
      </w:r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>chmod +x jdk_filename.bin</w:t>
      </w:r>
    </w:p>
    <w:p w:rsidR="00983461" w:rsidRDefault="00983461">
      <w:pPr>
        <w:pStyle w:val="HTMLPreformatted"/>
      </w:pPr>
    </w:p>
    <w:p w:rsidR="00983461" w:rsidRDefault="00983461">
      <w:r>
        <w:t>execute command dibawah ini untuk mengeluarkan file rpm pada direktori yang sama</w:t>
      </w:r>
    </w:p>
    <w:p w:rsidR="00983461" w:rsidRDefault="00983461">
      <w:pPr>
        <w:pStyle w:val="HTMLPreformatted"/>
      </w:pPr>
      <w:r>
        <w:t>./jdk_filename-rpm.bin</w:t>
      </w:r>
    </w:p>
    <w:p w:rsidR="00983461" w:rsidRDefault="00983461">
      <w:pPr>
        <w:pStyle w:val="HTMLPreformatted"/>
      </w:pPr>
    </w:p>
    <w:p w:rsidR="00983461" w:rsidRDefault="00983461">
      <w:r>
        <w:t>execute command dibawah ini untuk menginstall semua java JDK files di linux file system /usr/java/jdk/jdk-version</w:t>
      </w:r>
    </w:p>
    <w:p w:rsidR="00983461" w:rsidRDefault="00983461">
      <w:pPr>
        <w:pStyle w:val="HTMLPreformatted"/>
      </w:pPr>
      <w:r>
        <w:t>rpm -i jdk_filename.rpm</w:t>
      </w:r>
    </w:p>
    <w:p w:rsidR="00983461" w:rsidRDefault="00983461"/>
    <w:p w:rsidR="00983461" w:rsidRDefault="00983461">
      <w:pPr>
        <w:pStyle w:val="HTMLPreformatted"/>
      </w:pPr>
      <w:r>
        <w:t>membuat symbol link agar java dapat di install dimana saja:</w:t>
      </w:r>
    </w:p>
    <w:p w:rsidR="000C237F" w:rsidRDefault="000C237F">
      <w:pPr>
        <w:pStyle w:val="HTMLPreformatted"/>
      </w:pPr>
      <w:r w:rsidRPr="000C237F">
        <w:t>ln -s /usr/java/jdk1.6.0_24/bin/java /usr/bin/jav</w:t>
      </w:r>
      <w:r>
        <w:t>a</w:t>
      </w:r>
    </w:p>
    <w:p w:rsidR="000C237F" w:rsidRDefault="000C237F" w:rsidP="000C237F">
      <w:pPr>
        <w:pStyle w:val="HTMLPreformatted"/>
      </w:pPr>
      <w:r w:rsidRPr="000C237F">
        <w:t>ln -s /usr/java/jdk1.6.0_24/bin/java</w:t>
      </w:r>
      <w:r>
        <w:t>c</w:t>
      </w:r>
      <w:r w:rsidRPr="000C237F">
        <w:t xml:space="preserve"> /usr/bin/jav</w:t>
      </w:r>
      <w:r>
        <w:t>ac</w:t>
      </w:r>
    </w:p>
    <w:p w:rsidR="00983461" w:rsidRDefault="00983461">
      <w:pPr>
        <w:pStyle w:val="HTMLPreformatted"/>
      </w:pPr>
    </w:p>
    <w:p w:rsidR="00983461" w:rsidRDefault="00983461">
      <w:pPr>
        <w:pStyle w:val="Heading3"/>
      </w:pPr>
      <w:bookmarkStart w:id="7" w:name="_Toc289846600"/>
      <w:r>
        <w:t>Setting Environment Variable</w:t>
      </w:r>
      <w:bookmarkEnd w:id="7"/>
    </w:p>
    <w:p w:rsidR="00983461" w:rsidRDefault="00983461">
      <w:r>
        <w:t>Set JAVA_HOME ke environment variable, copy statement di bawah dan append ke file /etc/profile atau .bashrc.</w:t>
      </w:r>
    </w:p>
    <w:p w:rsidR="00983461" w:rsidRDefault="00983461">
      <w:pPr>
        <w:pStyle w:val="HTMLPreformatted"/>
      </w:pPr>
      <w:r>
        <w:lastRenderedPageBreak/>
        <w:t>export JAVA_HOME="/usr/java/jdk1.6.24;"</w:t>
      </w:r>
    </w:p>
    <w:p w:rsidR="00983461" w:rsidRDefault="00983461">
      <w:pPr>
        <w:pStyle w:val="HTMLPreformatted"/>
      </w:pPr>
      <w:r>
        <w:t>PATH=.:$JAVA_HOME/bin:$JAVA_HOME/jre/bin:$PATH</w:t>
      </w:r>
    </w:p>
    <w:p w:rsidR="00983461" w:rsidRDefault="00983461">
      <w:pPr>
        <w:pStyle w:val="Heading3"/>
      </w:pPr>
      <w:bookmarkStart w:id="8" w:name="_Toc289846601"/>
      <w:r>
        <w:t>Test Environment Variable</w:t>
      </w:r>
      <w:bookmarkEnd w:id="8"/>
    </w:p>
    <w:p w:rsidR="00983461" w:rsidRDefault="00983461">
      <w:r>
        <w:t>Execute command dibawah ini untuk mengetest java sudah berhasil di install dengan sukses:</w:t>
      </w:r>
    </w:p>
    <w:p w:rsidR="00983461" w:rsidRDefault="00983461">
      <w:pPr>
        <w:pStyle w:val="HTMLPreformatted"/>
      </w:pPr>
      <w:r>
        <w:t>java –version</w:t>
      </w:r>
    </w:p>
    <w:p w:rsidR="00983461" w:rsidRDefault="00983461">
      <w:pPr>
        <w:pStyle w:val="HTMLPreformatted"/>
      </w:pPr>
      <w:r>
        <w:t>javac -version</w:t>
      </w:r>
    </w:p>
    <w:p w:rsidR="00983461" w:rsidRDefault="00983461">
      <w:r>
        <w:t>jika command dikenali, maka JDK sudah diinstall dengan sukses</w:t>
      </w:r>
    </w:p>
    <w:p w:rsidR="00983461" w:rsidRDefault="00983461">
      <w:pPr>
        <w:pStyle w:val="Heading3"/>
      </w:pPr>
      <w:bookmarkStart w:id="9" w:name="_Toc289846602"/>
      <w:r>
        <w:t>Referensi</w:t>
      </w:r>
      <w:bookmarkEnd w:id="9"/>
    </w:p>
    <w:p w:rsidR="00983461" w:rsidRDefault="00EA70F3">
      <w:hyperlink r:id="rId21" w:history="1">
        <w:r w:rsidR="00983461">
          <w:rPr>
            <w:rStyle w:val="Hyperlink"/>
          </w:rPr>
          <w:t>http://www.mkyong.com/java/how-to-install-java-jdk-on-fedora-core-linux/</w:t>
        </w:r>
      </w:hyperlink>
    </w:p>
    <w:p w:rsidR="00983461" w:rsidRDefault="00983461">
      <w:pPr>
        <w:pStyle w:val="Heading2"/>
      </w:pPr>
      <w:bookmarkStart w:id="10" w:name="_Toc289846603"/>
      <w:r>
        <w:t>Apache Tomcat 7</w:t>
      </w:r>
      <w:bookmarkEnd w:id="10"/>
    </w:p>
    <w:p w:rsidR="00983461" w:rsidRDefault="00983461">
      <w:pPr>
        <w:pStyle w:val="Heading3"/>
      </w:pPr>
      <w:bookmarkStart w:id="11" w:name="_Toc289846604"/>
      <w:r>
        <w:t>Download Apache Tomcat</w:t>
      </w:r>
      <w:bookmarkEnd w:id="11"/>
    </w:p>
    <w:p w:rsidR="00983461" w:rsidRDefault="00983461">
      <w:r>
        <w:t xml:space="preserve">Download Apache Tomcat  dari: </w:t>
      </w:r>
      <w:hyperlink r:id="rId22" w:history="1">
        <w:r>
          <w:rPr>
            <w:rStyle w:val="Hyperlink"/>
          </w:rPr>
          <w:t>http://tomcat.apache.org/download-70.cgi</w:t>
        </w:r>
      </w:hyperlink>
    </w:p>
    <w:p w:rsidR="00983461" w:rsidRDefault="00983461">
      <w:r>
        <w:t xml:space="preserve">Pilih binary distribution, download dilabel core dan pilih file </w:t>
      </w:r>
      <w:hyperlink r:id="rId23" w:history="1">
        <w:r>
          <w:rPr>
            <w:rStyle w:val="Hyperlink"/>
          </w:rPr>
          <w:t>tar.gz</w:t>
        </w:r>
      </w:hyperlink>
    </w:p>
    <w:p w:rsidR="00983461" w:rsidRDefault="00983461">
      <w:pPr>
        <w:pStyle w:val="Heading3"/>
      </w:pPr>
      <w:bookmarkStart w:id="12" w:name="_Toc289846605"/>
      <w:r>
        <w:t>Install Apache Tomcat</w:t>
      </w:r>
      <w:bookmarkEnd w:id="12"/>
      <w:r>
        <w:t xml:space="preserve"> </w:t>
      </w:r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>tar xvzf apache-tomcat-7.0.11.tar.gz</w:t>
      </w:r>
    </w:p>
    <w:p w:rsidR="00983461" w:rsidRDefault="00983461">
      <w:r>
        <w:t>pindahkan tomcat ke permanent location:</w:t>
      </w:r>
    </w:p>
    <w:p w:rsidR="00983461" w:rsidRDefault="00983461">
      <w:pPr>
        <w:pStyle w:val="HTMLPreformatted"/>
      </w:pPr>
      <w:r>
        <w:t>mv apache-tomcat-7.0.11 /usr/local/tomcat</w:t>
      </w:r>
    </w:p>
    <w:p w:rsidR="00983461" w:rsidRDefault="00983461">
      <w:r>
        <w:t>tomcat membutuhkan JAVA_HOME, pastikan JAVA_HOME sudah di insert ke file /etc/profile atau .bashrc</w:t>
      </w:r>
    </w:p>
    <w:p w:rsidR="00983461" w:rsidRDefault="00983461">
      <w:pPr>
        <w:pStyle w:val="Heading3"/>
      </w:pPr>
      <w:bookmarkStart w:id="13" w:name="_Toc289846606"/>
      <w:r>
        <w:t>Automatic Starting</w:t>
      </w:r>
      <w:bookmarkEnd w:id="13"/>
    </w:p>
    <w:p w:rsidR="00983461" w:rsidRDefault="00983461">
      <w:r>
        <w:t>Agar  tomcat automatis start saat computer boot up. Lakukan perintah berikut:</w:t>
      </w:r>
    </w:p>
    <w:p w:rsidR="00983461" w:rsidRDefault="00983461">
      <w:pPr>
        <w:pStyle w:val="HTMLPreformatted"/>
      </w:pPr>
      <w:r>
        <w:t>vi /etc/init.d/tomcat</w:t>
      </w:r>
    </w:p>
    <w:p w:rsidR="00983461" w:rsidRDefault="00983461">
      <w:pPr>
        <w:pStyle w:val="HTMLPreformatted"/>
      </w:pPr>
      <w:r>
        <w:t>Lalu paste script berikut</w:t>
      </w:r>
    </w:p>
    <w:p w:rsidR="00983461" w:rsidRDefault="00983461">
      <w:pPr>
        <w:pStyle w:val="HTMLPreformatted"/>
      </w:pPr>
    </w:p>
    <w:p w:rsidR="00983461" w:rsidRDefault="00983461">
      <w:pPr>
        <w:pStyle w:val="HTMLPreformatted"/>
      </w:pPr>
      <w:r>
        <w:t># Tomcat auto-start</w:t>
      </w:r>
      <w:r>
        <w:br/>
        <w:t>#</w:t>
      </w:r>
      <w:r>
        <w:br/>
        <w:t># description: Auto-starts tomcat</w:t>
      </w:r>
      <w:r>
        <w:br/>
        <w:t># processname: tomcat</w:t>
      </w:r>
      <w:r>
        <w:br/>
        <w:t xml:space="preserve"># pidfile: /var/run/tomcat.pid </w:t>
      </w:r>
    </w:p>
    <w:p w:rsidR="00983461" w:rsidRDefault="00983461">
      <w:pPr>
        <w:pStyle w:val="HTMLPreformatted"/>
      </w:pPr>
      <w:r>
        <w:t>export JAVA_HOME="/usr/java/jdk1.6.24;"</w:t>
      </w:r>
    </w:p>
    <w:p w:rsidR="00983461" w:rsidRDefault="00983461">
      <w:pPr>
        <w:pStyle w:val="HTMLPreformatted"/>
      </w:pPr>
      <w:r>
        <w:t>case $1 in</w:t>
      </w:r>
      <w:r>
        <w:br/>
        <w:t>start)</w:t>
      </w:r>
      <w:r>
        <w:br/>
        <w:t>        sh /usr/local/tomcat/bin/startup.sh</w:t>
      </w:r>
      <w:r>
        <w:br/>
        <w:t xml:space="preserve">        ;; </w:t>
      </w:r>
      <w:r>
        <w:br/>
      </w:r>
      <w:r>
        <w:lastRenderedPageBreak/>
        <w:t xml:space="preserve">stop)   </w:t>
      </w:r>
      <w:r>
        <w:br/>
        <w:t>        sh /usr/local/tomcat/bin/shutdown.sh</w:t>
      </w:r>
      <w:r>
        <w:br/>
        <w:t xml:space="preserve">        ;; </w:t>
      </w:r>
      <w:r>
        <w:br/>
        <w:t>restart)</w:t>
      </w:r>
      <w:r>
        <w:br/>
        <w:t>        sh /usr/local/tomcat/bin/shutdown.sh</w:t>
      </w:r>
      <w:r>
        <w:br/>
        <w:t>        sh /usr/local/tomcat/bin/startup.sh</w:t>
      </w:r>
      <w:r>
        <w:br/>
        <w:t xml:space="preserve">        ;; </w:t>
      </w:r>
      <w:r>
        <w:br/>
        <w:t xml:space="preserve">esac    </w:t>
      </w:r>
      <w:r>
        <w:br/>
        <w:t>exit 0</w:t>
      </w:r>
    </w:p>
    <w:p w:rsidR="00983461" w:rsidRDefault="00983461">
      <w:r>
        <w:t>jalankan script berikut agar file tomcat pada direktori /etc/init.d executeable:</w:t>
      </w:r>
    </w:p>
    <w:p w:rsidR="00983461" w:rsidRDefault="00983461">
      <w:pPr>
        <w:pStyle w:val="HTMLPreformatted"/>
      </w:pPr>
      <w:r>
        <w:t>$chmod 755 /etc/init.d/tomcat</w:t>
      </w:r>
    </w:p>
    <w:p w:rsidR="00983461" w:rsidRDefault="00983461">
      <w:pPr>
        <w:pStyle w:val="HTMLPreformatted"/>
      </w:pPr>
    </w:p>
    <w:p w:rsidR="00983461" w:rsidRDefault="00983461">
      <w:r>
        <w:t xml:space="preserve">Jalankan perintah </w:t>
      </w:r>
    </w:p>
    <w:p w:rsidR="00983461" w:rsidRDefault="00983461">
      <w:pPr>
        <w:pStyle w:val="HTMLPreformatted"/>
      </w:pPr>
      <w:r>
        <w:t>ln -s /etc/init.d/tomcat /etc/rc1.d/K99tomcat</w:t>
      </w:r>
    </w:p>
    <w:p w:rsidR="00983461" w:rsidRDefault="00983461">
      <w:pPr>
        <w:pStyle w:val="HTMLPreformatted"/>
      </w:pPr>
      <w:r>
        <w:t>ln -s /etc/init.d/tomcat /etc/rc1.d/S99tomcat</w:t>
      </w:r>
    </w:p>
    <w:p w:rsidR="00983461" w:rsidRDefault="00983461">
      <w:pPr>
        <w:pStyle w:val="HTMLPreformatted"/>
      </w:pPr>
    </w:p>
    <w:p w:rsidR="00983461" w:rsidRDefault="00983461">
      <w:pPr>
        <w:pStyle w:val="Heading3"/>
      </w:pPr>
      <w:bookmarkStart w:id="14" w:name="_Toc289846607"/>
      <w:r>
        <w:t>Test Start and Stop Tomcat</w:t>
      </w:r>
      <w:bookmarkEnd w:id="14"/>
    </w:p>
    <w:p w:rsidR="00983461" w:rsidRDefault="00983461">
      <w:r>
        <w:t>Jalankan perintah di bawah ini untuk start tomcat:</w:t>
      </w:r>
    </w:p>
    <w:p w:rsidR="00983461" w:rsidRDefault="00983461">
      <w:pPr>
        <w:pStyle w:val="HTMLPreformatted"/>
      </w:pPr>
      <w:r>
        <w:t>sh /usr/local/tomcat/bin/startup.sh</w:t>
      </w:r>
    </w:p>
    <w:p w:rsidR="00983461" w:rsidRDefault="00983461"/>
    <w:p w:rsidR="00983461" w:rsidRDefault="00983461">
      <w:r>
        <w:t>Jalankan perintah di bawah ini untuk stop tomcat:</w:t>
      </w:r>
    </w:p>
    <w:p w:rsidR="00983461" w:rsidRDefault="00983461">
      <w:pPr>
        <w:pStyle w:val="HTMLPreformatted"/>
      </w:pPr>
      <w:r>
        <w:t>sh /usr/local/tomcat/bin/shutdown.sh</w:t>
      </w:r>
    </w:p>
    <w:p w:rsidR="00983461" w:rsidRDefault="00983461">
      <w:pPr>
        <w:pStyle w:val="Heading3"/>
      </w:pPr>
      <w:bookmarkStart w:id="15" w:name="_Toc289846608"/>
      <w:r>
        <w:t>Referensi</w:t>
      </w:r>
      <w:bookmarkEnd w:id="15"/>
    </w:p>
    <w:p w:rsidR="00983461" w:rsidRDefault="00EA70F3">
      <w:hyperlink r:id="rId24" w:history="1">
        <w:r w:rsidR="00983461">
          <w:rPr>
            <w:rStyle w:val="Hyperlink"/>
          </w:rPr>
          <w:t>http://www.howtogeek.com/howto/linux/installing-tomcat-6-on-ubuntu/</w:t>
        </w:r>
      </w:hyperlink>
    </w:p>
    <w:p w:rsidR="00983461" w:rsidRDefault="00983461">
      <w:pPr>
        <w:pStyle w:val="Heading2"/>
      </w:pPr>
      <w:bookmarkStart w:id="16" w:name="_Toc289846609"/>
      <w:r>
        <w:t>Apache Ant</w:t>
      </w:r>
      <w:bookmarkEnd w:id="16"/>
    </w:p>
    <w:p w:rsidR="00983461" w:rsidRDefault="00983461">
      <w:pPr>
        <w:pStyle w:val="Heading3"/>
      </w:pPr>
      <w:bookmarkStart w:id="17" w:name="_Toc289846610"/>
      <w:r>
        <w:t>Download Apache Ant</w:t>
      </w:r>
      <w:bookmarkEnd w:id="17"/>
    </w:p>
    <w:p w:rsidR="00983461" w:rsidRDefault="00983461">
      <w:pPr>
        <w:rPr>
          <w:rStyle w:val="Hyperlink"/>
        </w:rPr>
      </w:pPr>
      <w:r>
        <w:t xml:space="preserve">Download Apache Ant  dari: </w:t>
      </w:r>
      <w:r>
        <w:rPr>
          <w:rStyle w:val="Hyperlink"/>
        </w:rPr>
        <w:t>http://ant.apache.org/bindownload.cgi</w:t>
      </w:r>
    </w:p>
    <w:p w:rsidR="00983461" w:rsidRDefault="00983461">
      <w:r>
        <w:t xml:space="preserve">Pilih current release of ant, download </w:t>
      </w:r>
      <w:hyperlink r:id="rId25" w:history="1">
        <w:r>
          <w:rPr>
            <w:rStyle w:val="Hyperlink"/>
          </w:rPr>
          <w:t>apache-ant-1.8.2-bin.tar.gz</w:t>
        </w:r>
      </w:hyperlink>
    </w:p>
    <w:p w:rsidR="00983461" w:rsidRDefault="00983461">
      <w:pPr>
        <w:pStyle w:val="Heading3"/>
      </w:pPr>
      <w:bookmarkStart w:id="18" w:name="_Toc289846611"/>
      <w:r>
        <w:t>Install Apache Ant</w:t>
      </w:r>
      <w:bookmarkEnd w:id="18"/>
      <w:r>
        <w:t xml:space="preserve"> </w:t>
      </w:r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>tar xvzf apache-ant-1.8.2-bin.tar.gz</w:t>
      </w:r>
    </w:p>
    <w:p w:rsidR="00983461" w:rsidRDefault="00983461">
      <w:r>
        <w:t>pindahkan tomcat ke permanent location:</w:t>
      </w:r>
    </w:p>
    <w:p w:rsidR="00983461" w:rsidRDefault="00983461">
      <w:pPr>
        <w:pStyle w:val="HTMLPreformatted"/>
      </w:pPr>
      <w:r>
        <w:t>mv apache-ant-1.8.2 /usr/local/ant</w:t>
      </w:r>
    </w:p>
    <w:p w:rsidR="00983461" w:rsidRDefault="00983461">
      <w:pPr>
        <w:pStyle w:val="Heading3"/>
      </w:pPr>
      <w:bookmarkStart w:id="19" w:name="_Toc289846612"/>
      <w:r>
        <w:lastRenderedPageBreak/>
        <w:t>Setting Environment Variable</w:t>
      </w:r>
      <w:bookmarkEnd w:id="19"/>
    </w:p>
    <w:p w:rsidR="00983461" w:rsidRDefault="00983461">
      <w:r>
        <w:t>Set JAVA_HOME ke environment variable, copy statement di bawah dan append ke file /etc/profile atau .bashrc.</w:t>
      </w:r>
    </w:p>
    <w:p w:rsidR="00983461" w:rsidRDefault="00983461">
      <w:pPr>
        <w:pStyle w:val="HTMLPreformatted"/>
      </w:pPr>
      <w:r>
        <w:t>export ANT_HOME='/usr/local/ant'</w:t>
      </w:r>
    </w:p>
    <w:p w:rsidR="00983461" w:rsidRDefault="00983461">
      <w:pPr>
        <w:pStyle w:val="HTMLPreformatted"/>
      </w:pPr>
      <w:r>
        <w:t>PATH=.:$ANT_HOME/bin:$PATH</w:t>
      </w:r>
    </w:p>
    <w:p w:rsidR="00D534B8" w:rsidRDefault="00D534B8">
      <w:pPr>
        <w:pStyle w:val="HTMLPreformatted"/>
      </w:pPr>
    </w:p>
    <w:p w:rsidR="00D534B8" w:rsidRDefault="00D534B8">
      <w:pPr>
        <w:pStyle w:val="HTMLPreformatted"/>
      </w:pPr>
      <w:r>
        <w:t>Buat Link</w:t>
      </w:r>
    </w:p>
    <w:p w:rsidR="00D534B8" w:rsidRDefault="00D534B8">
      <w:pPr>
        <w:pStyle w:val="HTMLPreformatted"/>
      </w:pPr>
      <w:r w:rsidRPr="00D534B8">
        <w:t>ln -s /usr/local/ant/bin/ant /usr/bin/ant</w:t>
      </w:r>
    </w:p>
    <w:p w:rsidR="00983461" w:rsidRDefault="00983461">
      <w:pPr>
        <w:pStyle w:val="Heading3"/>
      </w:pPr>
      <w:bookmarkStart w:id="20" w:name="_Toc289846613"/>
      <w:r>
        <w:t>Test Ant</w:t>
      </w:r>
      <w:bookmarkEnd w:id="20"/>
    </w:p>
    <w:p w:rsidR="00983461" w:rsidRDefault="00983461">
      <w:r>
        <w:t>Execute command dibawah ini untuk mengetest ant sudah berhasil di install dengan sukses:</w:t>
      </w:r>
    </w:p>
    <w:p w:rsidR="00983461" w:rsidRDefault="00983461">
      <w:pPr>
        <w:pStyle w:val="HTMLPreformatted"/>
      </w:pPr>
      <w:r>
        <w:t>ant –version</w:t>
      </w:r>
    </w:p>
    <w:p w:rsidR="00983461" w:rsidRDefault="00983461">
      <w:pPr>
        <w:pStyle w:val="Heading2"/>
      </w:pPr>
      <w:bookmarkStart w:id="21" w:name="_Toc289846614"/>
      <w:r>
        <w:t>Apache ActiveMQ</w:t>
      </w:r>
      <w:bookmarkEnd w:id="21"/>
    </w:p>
    <w:p w:rsidR="00983461" w:rsidRDefault="00983461">
      <w:pPr>
        <w:pStyle w:val="Heading3"/>
      </w:pPr>
      <w:bookmarkStart w:id="22" w:name="_Toc289846615"/>
      <w:r>
        <w:t>Download Apache ActiveMQ</w:t>
      </w:r>
      <w:bookmarkEnd w:id="22"/>
    </w:p>
    <w:p w:rsidR="00983461" w:rsidRDefault="00983461">
      <w:pPr>
        <w:rPr>
          <w:rStyle w:val="Hyperlink"/>
        </w:rPr>
      </w:pPr>
      <w:r>
        <w:t xml:space="preserve">Download ActiveMQ  dari: </w:t>
      </w:r>
      <w:r>
        <w:rPr>
          <w:rStyle w:val="Hyperlink"/>
        </w:rPr>
        <w:t>http://activemq.apache.org/activemq-542-release.html</w:t>
      </w:r>
    </w:p>
    <w:p w:rsidR="00983461" w:rsidRDefault="00983461">
      <w:r>
        <w:t xml:space="preserve">Pilih binary distribution, download </w:t>
      </w:r>
      <w:hyperlink r:id="rId26" w:history="1">
        <w:r>
          <w:rPr>
            <w:rStyle w:val="Hyperlink"/>
          </w:rPr>
          <w:t>apache-activemq-5.4.2-bin.tar.gz</w:t>
        </w:r>
      </w:hyperlink>
    </w:p>
    <w:p w:rsidR="00983461" w:rsidRDefault="00983461">
      <w:pPr>
        <w:pStyle w:val="Heading3"/>
      </w:pPr>
      <w:bookmarkStart w:id="23" w:name="_Toc289846616"/>
      <w:r>
        <w:t>Install Apache ActiveMQ</w:t>
      </w:r>
      <w:bookmarkEnd w:id="23"/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 xml:space="preserve">tar xvzf </w:t>
      </w:r>
      <w:r w:rsidR="00525BE5" w:rsidRPr="00525BE5">
        <w:t>apache-activemq-5.4.2-bin.tar.gz</w:t>
      </w:r>
    </w:p>
    <w:p w:rsidR="00983461" w:rsidRDefault="00983461">
      <w:r>
        <w:t>pindahkan ActiveMQ ke permanent location:</w:t>
      </w:r>
    </w:p>
    <w:p w:rsidR="00983461" w:rsidRDefault="00983461">
      <w:pPr>
        <w:pStyle w:val="HTMLPreformatted"/>
      </w:pPr>
      <w:r>
        <w:t>mv apache-activemq-5.4.2 /usr/local/activemq</w:t>
      </w:r>
    </w:p>
    <w:p w:rsidR="00983461" w:rsidRDefault="00983461">
      <w:pPr>
        <w:pStyle w:val="Heading3"/>
      </w:pPr>
      <w:bookmarkStart w:id="24" w:name="_Toc289846617"/>
      <w:r>
        <w:t>Test ActiveMQ</w:t>
      </w:r>
      <w:bookmarkEnd w:id="24"/>
    </w:p>
    <w:p w:rsidR="00983461" w:rsidRDefault="00983461">
      <w:r>
        <w:t>Execute command dibawah ini untuk start ActiveMQ</w:t>
      </w:r>
    </w:p>
    <w:p w:rsidR="00983461" w:rsidRDefault="00983461">
      <w:pPr>
        <w:pStyle w:val="HTMLPreformatted"/>
      </w:pPr>
      <w:r>
        <w:t>sh /usr/local/activemq/bin/activemq start</w:t>
      </w:r>
    </w:p>
    <w:p w:rsidR="00983461" w:rsidRDefault="00983461">
      <w:r>
        <w:t>untuk stop ActiveMQ</w:t>
      </w:r>
    </w:p>
    <w:p w:rsidR="00983461" w:rsidRDefault="00983461">
      <w:pPr>
        <w:pStyle w:val="HTMLPreformatted"/>
      </w:pPr>
      <w:r>
        <w:t>sh /usr/local/activemq/bin/activemq stop</w:t>
      </w:r>
    </w:p>
    <w:p w:rsidR="00983461" w:rsidRDefault="00983461">
      <w:pPr>
        <w:pStyle w:val="Heading2"/>
      </w:pPr>
      <w:bookmarkStart w:id="25" w:name="_Toc289846618"/>
      <w:r>
        <w:t>MySQL</w:t>
      </w:r>
      <w:bookmarkEnd w:id="25"/>
    </w:p>
    <w:p w:rsidR="00983461" w:rsidRDefault="00983461">
      <w:pPr>
        <w:pStyle w:val="Heading3"/>
      </w:pPr>
      <w:bookmarkStart w:id="26" w:name="_Toc289846619"/>
      <w:r>
        <w:t>Download MySQL</w:t>
      </w:r>
      <w:bookmarkEnd w:id="26"/>
    </w:p>
    <w:p w:rsidR="00983461" w:rsidRDefault="00983461">
      <w:r>
        <w:t># Check if already installed</w:t>
      </w:r>
    </w:p>
    <w:p w:rsidR="00983461" w:rsidRDefault="00983461">
      <w:pPr>
        <w:pStyle w:val="PreformattedText"/>
      </w:pPr>
      <w:r>
        <w:t>$ rpm -qa | grep -i mysql</w:t>
      </w:r>
    </w:p>
    <w:p w:rsidR="00983461" w:rsidRDefault="00983461">
      <w:r>
        <w:t># Configure yum repository on new server</w:t>
      </w:r>
    </w:p>
    <w:p w:rsidR="00983461" w:rsidRDefault="00983461">
      <w:r>
        <w:t>$ su -</w:t>
      </w:r>
    </w:p>
    <w:p w:rsidR="00983461" w:rsidRDefault="00983461">
      <w:r>
        <w:t>$ cd /tmp</w:t>
      </w:r>
    </w:p>
    <w:p w:rsidR="00983461" w:rsidRDefault="00983461">
      <w:r>
        <w:lastRenderedPageBreak/>
        <w:t>$ wget http://public-yum.oracle.com/public-yum-el5.repo</w:t>
      </w:r>
    </w:p>
    <w:p w:rsidR="00983461" w:rsidRDefault="00983461">
      <w:r>
        <w:t>$ sed -e "s/enabled=0/enabled=1/" public-yum-el5.repo &gt; /etc/yum.repos.d/public-yum-el5.repo</w:t>
      </w:r>
    </w:p>
    <w:p w:rsidR="00983461" w:rsidRDefault="00983461">
      <w:pPr>
        <w:pStyle w:val="Heading3"/>
      </w:pPr>
      <w:bookmarkStart w:id="27" w:name="_Toc289846620"/>
      <w:r>
        <w:t>Install MySQL</w:t>
      </w:r>
      <w:bookmarkEnd w:id="27"/>
    </w:p>
    <w:p w:rsidR="00983461" w:rsidRDefault="00983461">
      <w:r>
        <w:t># Install MySQL</w:t>
      </w:r>
    </w:p>
    <w:p w:rsidR="00983461" w:rsidRDefault="00983461">
      <w:pPr>
        <w:pStyle w:val="PreformattedText"/>
      </w:pPr>
      <w:r>
        <w:t>$ yum install -y mysql-server mysql</w:t>
      </w:r>
    </w:p>
    <w:p w:rsidR="00983461" w:rsidRDefault="00983461">
      <w:pPr>
        <w:pStyle w:val="Heading3"/>
      </w:pPr>
      <w:bookmarkStart w:id="28" w:name="_Toc289846621"/>
      <w:r>
        <w:t>Start and Test ActiveMQ</w:t>
      </w:r>
      <w:bookmarkEnd w:id="28"/>
    </w:p>
    <w:p w:rsidR="00983461" w:rsidRDefault="00983461">
      <w:r>
        <w:t>Start and test MySQL Instance</w:t>
      </w:r>
    </w:p>
    <w:p w:rsidR="00983461" w:rsidRDefault="00983461">
      <w:pPr>
        <w:pStyle w:val="PreformattedText"/>
      </w:pPr>
      <w:r>
        <w:t>$ /etc/init.d/mysqld start</w:t>
      </w:r>
    </w:p>
    <w:p w:rsidR="00983461" w:rsidRDefault="00983461">
      <w:pPr>
        <w:pStyle w:val="PreformattedText"/>
      </w:pPr>
      <w:r>
        <w:t>$ mysql -u root -e "SELECT VERSION"</w:t>
      </w:r>
    </w:p>
    <w:p w:rsidR="00983461" w:rsidRDefault="00983461">
      <w:pPr>
        <w:pStyle w:val="Heading2"/>
      </w:pPr>
      <w:bookmarkStart w:id="29" w:name="_Toc289846622"/>
      <w:r>
        <w:t>GnuPG</w:t>
      </w:r>
      <w:bookmarkEnd w:id="29"/>
    </w:p>
    <w:p w:rsidR="00983461" w:rsidRDefault="00983461">
      <w:pPr>
        <w:pStyle w:val="Heading3"/>
      </w:pPr>
      <w:bookmarkStart w:id="30" w:name="_Toc289846623"/>
      <w:r>
        <w:t>Download GnuPG</w:t>
      </w:r>
      <w:bookmarkEnd w:id="30"/>
    </w:p>
    <w:p w:rsidR="00983461" w:rsidRDefault="00983461">
      <w:pPr>
        <w:rPr>
          <w:rStyle w:val="Hyperlink"/>
        </w:rPr>
      </w:pPr>
      <w:r>
        <w:t xml:space="preserve">Download GnuPG  dari: </w:t>
      </w:r>
      <w:r>
        <w:rPr>
          <w:rStyle w:val="Hyperlink"/>
        </w:rPr>
        <w:t>http://www.gnupg.org/download/index.en.html</w:t>
      </w:r>
    </w:p>
    <w:p w:rsidR="00983461" w:rsidRDefault="00983461">
      <w:r>
        <w:t xml:space="preserve">Pilih GnuPG 1.4.11 source compressed using </w:t>
      </w:r>
      <w:r>
        <w:rPr>
          <w:i/>
        </w:rPr>
        <w:t>gzip</w:t>
      </w:r>
      <w:r>
        <w:t xml:space="preserve">. Download dari Link </w:t>
      </w:r>
      <w:hyperlink r:id="rId27" w:history="1">
        <w:r>
          <w:rPr>
            <w:rStyle w:val="Hyperlink"/>
          </w:rPr>
          <w:t>FTP</w:t>
        </w:r>
      </w:hyperlink>
      <w:r>
        <w:t>.</w:t>
      </w:r>
    </w:p>
    <w:p w:rsidR="00983461" w:rsidRDefault="00983461">
      <w:pPr>
        <w:pStyle w:val="Heading3"/>
      </w:pPr>
      <w:bookmarkStart w:id="31" w:name="_Toc289846624"/>
      <w:r>
        <w:t>Install GnuPG</w:t>
      </w:r>
      <w:bookmarkEnd w:id="31"/>
    </w:p>
    <w:p w:rsidR="00983461" w:rsidRDefault="00983461">
      <w:r>
        <w:t>Login menggunakan root, atau su root, atau sudo. Lalu execute command:</w:t>
      </w:r>
    </w:p>
    <w:p w:rsidR="00983461" w:rsidRDefault="00983461">
      <w:pPr>
        <w:pStyle w:val="HTMLPreformatted"/>
      </w:pPr>
      <w:r>
        <w:t xml:space="preserve">$tar xvzf gnupg-1.4.11.tar.gz </w:t>
      </w:r>
      <w:r>
        <w:cr/>
      </w:r>
    </w:p>
    <w:p w:rsidR="00983461" w:rsidRDefault="00983461" w:rsidP="00B96CA5">
      <w:r>
        <w:t>Masuk k</w:t>
      </w:r>
      <w:r w:rsidR="00B96CA5">
        <w:t>e direktori source gnupg-1.4.11</w:t>
      </w:r>
    </w:p>
    <w:p w:rsidR="00F94D1B" w:rsidRDefault="00B96CA5" w:rsidP="00F94D1B">
      <w:r>
        <w:t>configure source</w:t>
      </w:r>
    </w:p>
    <w:p w:rsidR="00983461" w:rsidRDefault="00983461">
      <w:pPr>
        <w:pStyle w:val="HTMLPreformatted"/>
      </w:pPr>
      <w:r>
        <w:t>$./configure</w:t>
      </w:r>
    </w:p>
    <w:p w:rsidR="00983461" w:rsidRDefault="00983461">
      <w:pPr>
        <w:pStyle w:val="HTMLPreformatted"/>
      </w:pPr>
    </w:p>
    <w:p w:rsidR="00983461" w:rsidRDefault="00B96CA5" w:rsidP="00B96CA5">
      <w:r>
        <w:t>compile source</w:t>
      </w:r>
    </w:p>
    <w:p w:rsidR="00983461" w:rsidRDefault="00983461" w:rsidP="00B96CA5">
      <w:r>
        <w:t>$make</w:t>
      </w:r>
      <w:r>
        <w:cr/>
      </w:r>
      <w:r w:rsidR="00B96CA5">
        <w:cr/>
        <w:t>install GnuPG</w:t>
      </w:r>
    </w:p>
    <w:p w:rsidR="00983461" w:rsidRDefault="00983461">
      <w:pPr>
        <w:pStyle w:val="HTMLPreformatted"/>
      </w:pPr>
      <w:r>
        <w:t>$make install</w:t>
      </w:r>
    </w:p>
    <w:p w:rsidR="00983461" w:rsidRDefault="00983461">
      <w:pPr>
        <w:pStyle w:val="HTMLPreformatted"/>
      </w:pPr>
    </w:p>
    <w:p w:rsidR="00960AAF" w:rsidRDefault="00960AAF">
      <w:pPr>
        <w:pStyle w:val="HTMLPreformatted"/>
      </w:pPr>
    </w:p>
    <w:p w:rsidR="00960AAF" w:rsidRDefault="00960AAF">
      <w:pPr>
        <w:pStyle w:val="HTMLPreformatted"/>
      </w:pPr>
    </w:p>
    <w:p w:rsidR="00960AAF" w:rsidRDefault="00960AAF">
      <w:pPr>
        <w:pStyle w:val="HTMLPreformatted"/>
      </w:pPr>
    </w:p>
    <w:p w:rsidR="00960AAF" w:rsidRDefault="00960AAF">
      <w:pPr>
        <w:pStyle w:val="HTMLPreformatted"/>
      </w:pPr>
    </w:p>
    <w:p w:rsidR="00960AAF" w:rsidRDefault="00960AAF">
      <w:pPr>
        <w:pStyle w:val="HTMLPreformatted"/>
      </w:pPr>
    </w:p>
    <w:p w:rsidR="00B06545" w:rsidRDefault="00B06545" w:rsidP="00B06545">
      <w:pPr>
        <w:pStyle w:val="Heading3"/>
      </w:pPr>
      <w:bookmarkStart w:id="32" w:name="_Toc289846626"/>
      <w:r>
        <w:lastRenderedPageBreak/>
        <w:t>Import public key dengan menggunakan console</w:t>
      </w:r>
      <w:bookmarkEnd w:id="32"/>
    </w:p>
    <w:p w:rsidR="00B06545" w:rsidRDefault="00B06545" w:rsidP="00805699">
      <w:r>
        <w:t>Pindah ke directory dimana Public key berada</w:t>
      </w:r>
    </w:p>
    <w:p w:rsidR="00B06545" w:rsidRDefault="00B06545" w:rsidP="00B06545">
      <w:r>
        <w:rPr>
          <w:noProof/>
          <w:lang w:eastAsia="en-US"/>
        </w:rPr>
        <w:drawing>
          <wp:inline distT="0" distB="0" distL="0" distR="0">
            <wp:extent cx="5943600" cy="1675688"/>
            <wp:effectExtent l="19050" t="0" r="0" b="0"/>
            <wp:docPr id="4" name="Picture 2" descr="D:\document\project\megawastu\filensender\manual\import_key\dir_pub_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\project\megawastu\filensender\manual\import_key\dir_pub_key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 xml:space="preserve">Eksekusi perintah berikut untuk mengimport public key tersebut. </w:t>
      </w:r>
      <w:r>
        <w:br/>
        <w:t>gpg --import McDonald.asc</w:t>
      </w:r>
    </w:p>
    <w:p w:rsidR="00B06545" w:rsidRDefault="00B06545" w:rsidP="00B06545">
      <w:r w:rsidRPr="004C0574">
        <w:rPr>
          <w:noProof/>
          <w:lang w:eastAsia="en-US"/>
        </w:rPr>
        <w:drawing>
          <wp:inline distT="0" distB="0" distL="0" distR="0">
            <wp:extent cx="5943600" cy="1170146"/>
            <wp:effectExtent l="19050" t="0" r="0" b="0"/>
            <wp:docPr id="5" name="Picture 3" descr="D:\document\project\megawastu\filensender\manual\import_key\import_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\project\megawastu\filensender\manual\import_key\import_key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>Kita akan memberikan level trust kepada public key tersebut dengan mengeksekusi perintah berikut.</w:t>
      </w:r>
      <w:r>
        <w:br/>
        <w:t>gpg --edit-key McDonald trust</w:t>
      </w:r>
    </w:p>
    <w:p w:rsidR="00B06545" w:rsidRDefault="00B06545" w:rsidP="00B06545">
      <w:r>
        <w:rPr>
          <w:noProof/>
          <w:lang w:eastAsia="en-US"/>
        </w:rPr>
        <w:lastRenderedPageBreak/>
        <w:drawing>
          <wp:inline distT="0" distB="0" distL="0" distR="0">
            <wp:extent cx="5943600" cy="3724037"/>
            <wp:effectExtent l="19050" t="0" r="0" b="0"/>
            <wp:docPr id="6" name="Picture 4" descr="D:\document\project\megawastu\filensender\manual\import_key\edit-key-tru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\project\megawastu\filensender\manual\import_key\edit-key-trust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>Kita memilih opsi no 5 untuk trust key ultimately. Berikan pilihan Y untuk konfirmasi dan ketik perintah quit utk keluar dari gpg console edit key</w:t>
      </w:r>
    </w:p>
    <w:p w:rsidR="00B06545" w:rsidRDefault="00B06545" w:rsidP="00B06545">
      <w:r w:rsidRPr="006A5103">
        <w:rPr>
          <w:noProof/>
          <w:lang w:eastAsia="en-US"/>
        </w:rPr>
        <w:drawing>
          <wp:inline distT="0" distB="0" distL="0" distR="0">
            <wp:extent cx="5943600" cy="1818151"/>
            <wp:effectExtent l="19050" t="0" r="0" b="0"/>
            <wp:docPr id="8" name="Picture 5" descr="D:\document\project\megawastu\filensender\manual\import_key\approve_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\project\megawastu\filensender\manual\import_key\approve_key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545" w:rsidRDefault="00B06545" w:rsidP="00805699">
      <w:r>
        <w:t>Sekarang public key sudah dapat kita gunakan</w:t>
      </w:r>
    </w:p>
    <w:p w:rsidR="00983461" w:rsidRDefault="00983461"/>
    <w:sectPr w:rsidR="00983461" w:rsidSect="00C13B86">
      <w:type w:val="continuous"/>
      <w:pgSz w:w="11906" w:h="16838"/>
      <w:pgMar w:top="1440" w:right="1134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0CD" w:rsidRDefault="00F030CD">
      <w:pPr>
        <w:spacing w:before="0" w:after="0"/>
      </w:pPr>
      <w:r>
        <w:separator/>
      </w:r>
    </w:p>
  </w:endnote>
  <w:endnote w:type="continuationSeparator" w:id="1">
    <w:p w:rsidR="00F030CD" w:rsidRDefault="00F030C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DejaVu Sans Mono">
    <w:altName w:val="MS Mincho"/>
    <w:charset w:val="80"/>
    <w:family w:val="moder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>
    <w:pPr>
      <w:pStyle w:val="Footer"/>
      <w:pBdr>
        <w:top w:val="none" w:sz="0" w:space="0" w:color="auto"/>
      </w:pBdr>
      <w:tabs>
        <w:tab w:val="right" w:pos="10080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2877"/>
      <w:gridCol w:w="3153"/>
      <w:gridCol w:w="3060"/>
    </w:tblGrid>
    <w:tr w:rsidR="00983461">
      <w:tc>
        <w:tcPr>
          <w:tcW w:w="2877" w:type="dxa"/>
          <w:shd w:val="clear" w:color="auto" w:fill="auto"/>
        </w:tcPr>
        <w:p w:rsidR="00983461" w:rsidRDefault="00983461">
          <w:pPr>
            <w:snapToGrid w:val="0"/>
            <w:jc w:val="center"/>
          </w:pPr>
          <w:r>
            <w:t xml:space="preserve">Version </w:t>
          </w:r>
          <w:fldSimple w:instr=" DOCPROPERTY &quot;Version&quot;">
            <w:r>
              <w:t>1.0.0</w:t>
            </w:r>
          </w:fldSimple>
        </w:p>
      </w:tc>
      <w:tc>
        <w:tcPr>
          <w:tcW w:w="3153" w:type="dxa"/>
          <w:shd w:val="clear" w:color="auto" w:fill="auto"/>
        </w:tcPr>
        <w:p w:rsidR="00983461" w:rsidRDefault="00EA70F3">
          <w:pPr>
            <w:snapToGrid w:val="0"/>
            <w:jc w:val="center"/>
          </w:pPr>
          <w:fldSimple w:instr=" SAVEDATE \@&quot;D\ MMMM\ YYYY&quot; ">
            <w:r w:rsidR="006559AE">
              <w:rPr>
                <w:noProof/>
              </w:rPr>
              <w:t>3 April 2011</w:t>
            </w:r>
          </w:fldSimple>
        </w:p>
      </w:tc>
      <w:tc>
        <w:tcPr>
          <w:tcW w:w="3060" w:type="dxa"/>
          <w:shd w:val="clear" w:color="auto" w:fill="auto"/>
        </w:tcPr>
        <w:p w:rsidR="00983461" w:rsidRDefault="00EA70F3">
          <w:pPr>
            <w:snapToGrid w:val="0"/>
            <w:jc w:val="center"/>
            <w:rPr>
              <w:b/>
              <w:i/>
            </w:rPr>
          </w:pPr>
          <w:fldSimple w:instr=" PAGE ">
            <w:r w:rsidR="00960AAF">
              <w:rPr>
                <w:noProof/>
              </w:rPr>
              <w:t>8</w:t>
            </w:r>
          </w:fldSimple>
        </w:p>
      </w:tc>
    </w:tr>
    <w:tr w:rsidR="00983461">
      <w:tc>
        <w:tcPr>
          <w:tcW w:w="2877" w:type="dxa"/>
          <w:shd w:val="clear" w:color="auto" w:fill="auto"/>
        </w:tcPr>
        <w:p w:rsidR="00983461" w:rsidRDefault="00983461">
          <w:pPr>
            <w:snapToGrid w:val="0"/>
            <w:jc w:val="center"/>
            <w:rPr>
              <w:b/>
              <w:i/>
            </w:rPr>
          </w:pPr>
        </w:p>
      </w:tc>
      <w:tc>
        <w:tcPr>
          <w:tcW w:w="3153" w:type="dxa"/>
          <w:shd w:val="clear" w:color="auto" w:fill="auto"/>
        </w:tcPr>
        <w:p w:rsidR="00983461" w:rsidRDefault="00EA70F3">
          <w:pPr>
            <w:snapToGrid w:val="0"/>
            <w:jc w:val="center"/>
            <w:rPr>
              <w:lang w:val="pt-BR"/>
            </w:rPr>
          </w:pPr>
          <w:r>
            <w:rPr>
              <w:smallCaps/>
            </w:rPr>
            <w:fldChar w:fldCharType="begin"/>
          </w:r>
          <w:r w:rsidR="00983461">
            <w:rPr>
              <w:smallCaps/>
            </w:rPr>
            <w:instrText xml:space="preserve"> DOCPROPERTY "Title"</w:instrText>
          </w:r>
          <w:r>
            <w:rPr>
              <w:smallCaps/>
            </w:rPr>
            <w:fldChar w:fldCharType="separate"/>
          </w:r>
          <w:r w:rsidR="00983461">
            <w:rPr>
              <w:smallCaps/>
            </w:rPr>
            <w:t>File Sending Application</w:t>
          </w:r>
          <w:r>
            <w:rPr>
              <w:smallCaps/>
            </w:rPr>
            <w:fldChar w:fldCharType="end"/>
          </w:r>
        </w:p>
      </w:tc>
      <w:tc>
        <w:tcPr>
          <w:tcW w:w="3060" w:type="dxa"/>
          <w:shd w:val="clear" w:color="auto" w:fill="auto"/>
        </w:tcPr>
        <w:p w:rsidR="00983461" w:rsidRDefault="00983461">
          <w:pPr>
            <w:snapToGrid w:val="0"/>
            <w:jc w:val="center"/>
            <w:rPr>
              <w:lang w:val="pt-BR"/>
            </w:rPr>
          </w:pPr>
        </w:p>
      </w:tc>
    </w:tr>
    <w:tr w:rsidR="00983461">
      <w:trPr>
        <w:cantSplit/>
      </w:trPr>
      <w:tc>
        <w:tcPr>
          <w:tcW w:w="9090" w:type="dxa"/>
          <w:gridSpan w:val="3"/>
          <w:shd w:val="clear" w:color="auto" w:fill="auto"/>
        </w:tcPr>
        <w:p w:rsidR="00983461" w:rsidRDefault="00983461">
          <w:pPr>
            <w:snapToGrid w:val="0"/>
            <w:jc w:val="center"/>
          </w:pPr>
          <w:r>
            <w:t>© 2011 Megawastu - Copying in whole or in part strictly forbidden without prior written approval.</w:t>
          </w:r>
        </w:p>
      </w:tc>
    </w:tr>
  </w:tbl>
  <w:p w:rsidR="00983461" w:rsidRDefault="00983461">
    <w:pPr>
      <w:pStyle w:val="Footer"/>
      <w:pBdr>
        <w:top w:val="none" w:sz="0" w:space="0" w:color="auto"/>
      </w:pBd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0CD" w:rsidRDefault="00F030CD">
      <w:pPr>
        <w:spacing w:before="0" w:after="0"/>
      </w:pPr>
      <w:r>
        <w:separator/>
      </w:r>
    </w:p>
  </w:footnote>
  <w:footnote w:type="continuationSeparator" w:id="1">
    <w:p w:rsidR="00F030CD" w:rsidRDefault="00F030C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>
    <w:pPr>
      <w:pStyle w:val="Header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5940"/>
      <w:gridCol w:w="3150"/>
    </w:tblGrid>
    <w:tr w:rsidR="00983461">
      <w:trPr>
        <w:cantSplit/>
        <w:trHeight w:val="903"/>
      </w:trPr>
      <w:tc>
        <w:tcPr>
          <w:tcW w:w="5940" w:type="dxa"/>
          <w:shd w:val="clear" w:color="auto" w:fill="auto"/>
          <w:vAlign w:val="center"/>
        </w:tcPr>
        <w:p w:rsidR="00983461" w:rsidRDefault="006559AE">
          <w:pPr>
            <w:pStyle w:val="Header"/>
            <w:pBdr>
              <w:bottom w:val="none" w:sz="0" w:space="0" w:color="auto"/>
            </w:pBdr>
            <w:tabs>
              <w:tab w:val="left" w:pos="-108"/>
              <w:tab w:val="center" w:pos="5040"/>
              <w:tab w:val="right" w:pos="8610"/>
            </w:tabs>
            <w:snapToGrid w:val="0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3.5pt;height:24.75pt" filled="t">
                <v:fill color2="black"/>
                <v:imagedata r:id="rId1" o:title=""/>
              </v:shape>
            </w:pict>
          </w:r>
        </w:p>
      </w:tc>
      <w:tc>
        <w:tcPr>
          <w:tcW w:w="3150" w:type="dxa"/>
          <w:shd w:val="clear" w:color="auto" w:fill="auto"/>
          <w:vAlign w:val="center"/>
        </w:tcPr>
        <w:p w:rsidR="00983461" w:rsidRDefault="00FE1435">
          <w:pPr>
            <w:pStyle w:val="Header"/>
            <w:pBdr>
              <w:bottom w:val="none" w:sz="0" w:space="0" w:color="auto"/>
            </w:pBdr>
            <w:tabs>
              <w:tab w:val="left" w:pos="0"/>
              <w:tab w:val="center" w:pos="5040"/>
              <w:tab w:val="right" w:pos="8610"/>
            </w:tabs>
            <w:snapToGrid w:val="0"/>
            <w:ind w:right="-108"/>
            <w:jc w:val="right"/>
            <w:rPr>
              <w:i w:val="0"/>
            </w:rPr>
          </w:pPr>
          <w:r>
            <w:rPr>
              <w:noProof/>
              <w:lang w:eastAsia="en-US"/>
            </w:rPr>
            <w:drawing>
              <wp:anchor distT="0" distB="0" distL="114935" distR="114935" simplePos="0" relativeHeight="251657728" behindDoc="1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105410</wp:posOffset>
                </wp:positionV>
                <wp:extent cx="1434465" cy="340360"/>
                <wp:effectExtent l="1905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5090" t="14333" r="5707" b="112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4465" cy="34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983461" w:rsidRDefault="00983461">
    <w:pPr>
      <w:pStyle w:val="Header"/>
      <w:pBdr>
        <w:bottom w:val="none" w:sz="0" w:space="0" w:color="auto"/>
      </w:pBdr>
      <w:jc w:val="cent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461" w:rsidRDefault="00983461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pStyle w:val="Bullet2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pStyle w:val="bulletlevel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>
    <w:nsid w:val="78645E28"/>
    <w:multiLevelType w:val="hybridMultilevel"/>
    <w:tmpl w:val="A96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3314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/>
  <w:rsids>
    <w:rsidRoot w:val="00B96CA5"/>
    <w:rsid w:val="000C237F"/>
    <w:rsid w:val="00221889"/>
    <w:rsid w:val="003D469E"/>
    <w:rsid w:val="00406B5E"/>
    <w:rsid w:val="00420729"/>
    <w:rsid w:val="00525BE5"/>
    <w:rsid w:val="005C36A4"/>
    <w:rsid w:val="006559AE"/>
    <w:rsid w:val="006922C6"/>
    <w:rsid w:val="00805699"/>
    <w:rsid w:val="00960AAF"/>
    <w:rsid w:val="00983461"/>
    <w:rsid w:val="00B06545"/>
    <w:rsid w:val="00B96CA5"/>
    <w:rsid w:val="00C13B86"/>
    <w:rsid w:val="00CA3A45"/>
    <w:rsid w:val="00D534B8"/>
    <w:rsid w:val="00DB416E"/>
    <w:rsid w:val="00E3560B"/>
    <w:rsid w:val="00EA70F3"/>
    <w:rsid w:val="00EC0F34"/>
    <w:rsid w:val="00ED342E"/>
    <w:rsid w:val="00F030CD"/>
    <w:rsid w:val="00F94D1B"/>
    <w:rsid w:val="00FE1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B86"/>
    <w:pPr>
      <w:keepLines/>
      <w:suppressAutoHyphens/>
      <w:spacing w:before="120" w:after="120"/>
      <w:jc w:val="both"/>
    </w:pPr>
    <w:rPr>
      <w:rFonts w:ascii="Arial" w:hAnsi="Arial"/>
      <w:lang w:eastAsia="ar-SA"/>
    </w:rPr>
  </w:style>
  <w:style w:type="paragraph" w:styleId="Heading1">
    <w:name w:val="heading 1"/>
    <w:basedOn w:val="Normal"/>
    <w:next w:val="Normal"/>
    <w:qFormat/>
    <w:rsid w:val="00C13B86"/>
    <w:pPr>
      <w:keepNext/>
      <w:pageBreakBefore/>
      <w:numPr>
        <w:numId w:val="1"/>
      </w:numPr>
      <w:shd w:val="clear" w:color="auto" w:fill="000000"/>
      <w:spacing w:before="0"/>
      <w:jc w:val="center"/>
      <w:outlineLvl w:val="0"/>
    </w:pPr>
    <w:rPr>
      <w:b/>
      <w:smallCaps/>
      <w:color w:val="FFFFFF"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C13B86"/>
    <w:pPr>
      <w:keepNext/>
      <w:numPr>
        <w:ilvl w:val="1"/>
        <w:numId w:val="1"/>
      </w:numPr>
      <w:spacing w:before="360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rsid w:val="00C13B86"/>
    <w:pPr>
      <w:keepNext/>
      <w:numPr>
        <w:ilvl w:val="2"/>
        <w:numId w:val="1"/>
      </w:numPr>
      <w:spacing w:before="240"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qFormat/>
    <w:rsid w:val="00C13B86"/>
    <w:pPr>
      <w:keepNext/>
      <w:numPr>
        <w:ilvl w:val="3"/>
        <w:numId w:val="1"/>
      </w:numPr>
      <w:spacing w:before="240"/>
      <w:outlineLvl w:val="3"/>
    </w:pPr>
    <w:rPr>
      <w:b/>
      <w:bCs/>
      <w:color w:val="000000"/>
      <w:szCs w:val="16"/>
    </w:rPr>
  </w:style>
  <w:style w:type="paragraph" w:styleId="Heading5">
    <w:name w:val="heading 5"/>
    <w:basedOn w:val="Normal"/>
    <w:next w:val="Normal"/>
    <w:qFormat/>
    <w:rsid w:val="00C13B8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13B8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13B8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C13B8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C13B8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C13B86"/>
    <w:rPr>
      <w:rFonts w:ascii="Symbol" w:hAnsi="Symbol"/>
    </w:rPr>
  </w:style>
  <w:style w:type="character" w:customStyle="1" w:styleId="WW8Num3z0">
    <w:name w:val="WW8Num3z0"/>
    <w:rsid w:val="00C13B86"/>
    <w:rPr>
      <w:rFonts w:ascii="Wingdings" w:hAnsi="Wingdings"/>
    </w:rPr>
  </w:style>
  <w:style w:type="character" w:customStyle="1" w:styleId="WW8Num5z0">
    <w:name w:val="WW8Num5z0"/>
    <w:rsid w:val="00C13B86"/>
    <w:rPr>
      <w:rFonts w:ascii="Symbol" w:hAnsi="Symbol"/>
    </w:rPr>
  </w:style>
  <w:style w:type="character" w:customStyle="1" w:styleId="Absatz-Standardschriftart">
    <w:name w:val="Absatz-Standardschriftart"/>
    <w:rsid w:val="00C13B86"/>
  </w:style>
  <w:style w:type="character" w:customStyle="1" w:styleId="WW-Absatz-Standardschriftart">
    <w:name w:val="WW-Absatz-Standardschriftart"/>
    <w:rsid w:val="00C13B86"/>
  </w:style>
  <w:style w:type="character" w:customStyle="1" w:styleId="WW8Num6z0">
    <w:name w:val="WW8Num6z0"/>
    <w:rsid w:val="00C13B86"/>
    <w:rPr>
      <w:rFonts w:ascii="Symbol" w:hAnsi="Symbol"/>
    </w:rPr>
  </w:style>
  <w:style w:type="character" w:customStyle="1" w:styleId="WW8Num7z0">
    <w:name w:val="WW8Num7z0"/>
    <w:rsid w:val="00C13B86"/>
    <w:rPr>
      <w:rFonts w:ascii="Symbol" w:hAnsi="Symbol"/>
    </w:rPr>
  </w:style>
  <w:style w:type="character" w:customStyle="1" w:styleId="WW8Num8z0">
    <w:name w:val="WW8Num8z0"/>
    <w:rsid w:val="00C13B86"/>
    <w:rPr>
      <w:rFonts w:ascii="Symbol" w:hAnsi="Symbol"/>
    </w:rPr>
  </w:style>
  <w:style w:type="character" w:customStyle="1" w:styleId="WW8Num10z0">
    <w:name w:val="WW8Num10z0"/>
    <w:rsid w:val="00C13B86"/>
    <w:rPr>
      <w:rFonts w:ascii="Symbol" w:hAnsi="Symbol"/>
    </w:rPr>
  </w:style>
  <w:style w:type="character" w:customStyle="1" w:styleId="WW8Num12z0">
    <w:name w:val="WW8Num12z0"/>
    <w:rsid w:val="00C13B86"/>
    <w:rPr>
      <w:rFonts w:ascii="Symbol" w:hAnsi="Symbol"/>
    </w:rPr>
  </w:style>
  <w:style w:type="character" w:customStyle="1" w:styleId="WW8Num18z0">
    <w:name w:val="WW8Num18z0"/>
    <w:rsid w:val="00C13B86"/>
    <w:rPr>
      <w:rFonts w:ascii="Courier New" w:hAnsi="Courier New" w:cs="Courier New"/>
    </w:rPr>
  </w:style>
  <w:style w:type="character" w:customStyle="1" w:styleId="WW8Num18z2">
    <w:name w:val="WW8Num18z2"/>
    <w:rsid w:val="00C13B86"/>
    <w:rPr>
      <w:rFonts w:ascii="Wingdings" w:hAnsi="Wingdings"/>
    </w:rPr>
  </w:style>
  <w:style w:type="character" w:customStyle="1" w:styleId="WW8Num18z3">
    <w:name w:val="WW8Num18z3"/>
    <w:rsid w:val="00C13B86"/>
    <w:rPr>
      <w:rFonts w:ascii="Symbol" w:hAnsi="Symbol"/>
    </w:rPr>
  </w:style>
  <w:style w:type="character" w:customStyle="1" w:styleId="WW8Num19z0">
    <w:name w:val="WW8Num19z0"/>
    <w:rsid w:val="00C13B86"/>
    <w:rPr>
      <w:rFonts w:ascii="Wingdings" w:hAnsi="Wingdings"/>
    </w:rPr>
  </w:style>
  <w:style w:type="character" w:customStyle="1" w:styleId="WW8Num19z1">
    <w:name w:val="WW8Num19z1"/>
    <w:rsid w:val="00C13B86"/>
    <w:rPr>
      <w:rFonts w:ascii="Courier New" w:hAnsi="Courier New"/>
    </w:rPr>
  </w:style>
  <w:style w:type="character" w:customStyle="1" w:styleId="WW8Num19z3">
    <w:name w:val="WW8Num19z3"/>
    <w:rsid w:val="00C13B86"/>
    <w:rPr>
      <w:rFonts w:ascii="Symbol" w:hAnsi="Symbol"/>
    </w:rPr>
  </w:style>
  <w:style w:type="character" w:customStyle="1" w:styleId="WW8Num21z0">
    <w:name w:val="WW8Num21z0"/>
    <w:rsid w:val="00C13B86"/>
    <w:rPr>
      <w:rFonts w:ascii="Wingdings" w:hAnsi="Wingdings"/>
      <w:sz w:val="16"/>
    </w:rPr>
  </w:style>
  <w:style w:type="character" w:customStyle="1" w:styleId="WW8Num21z1">
    <w:name w:val="WW8Num21z1"/>
    <w:rsid w:val="00C13B86"/>
    <w:rPr>
      <w:rFonts w:ascii="Courier New" w:hAnsi="Courier New"/>
    </w:rPr>
  </w:style>
  <w:style w:type="character" w:customStyle="1" w:styleId="WW8Num21z2">
    <w:name w:val="WW8Num21z2"/>
    <w:rsid w:val="00C13B86"/>
    <w:rPr>
      <w:rFonts w:ascii="Wingdings" w:hAnsi="Wingdings"/>
    </w:rPr>
  </w:style>
  <w:style w:type="character" w:customStyle="1" w:styleId="WW8Num21z3">
    <w:name w:val="WW8Num21z3"/>
    <w:rsid w:val="00C13B86"/>
    <w:rPr>
      <w:rFonts w:ascii="Symbol" w:hAnsi="Symbol"/>
    </w:rPr>
  </w:style>
  <w:style w:type="character" w:customStyle="1" w:styleId="WW8Num26z0">
    <w:name w:val="WW8Num26z0"/>
    <w:rsid w:val="00C13B86"/>
    <w:rPr>
      <w:rFonts w:ascii="Courier New" w:hAnsi="Courier New" w:cs="Courier New"/>
    </w:rPr>
  </w:style>
  <w:style w:type="character" w:customStyle="1" w:styleId="WW8Num26z2">
    <w:name w:val="WW8Num26z2"/>
    <w:rsid w:val="00C13B86"/>
    <w:rPr>
      <w:rFonts w:ascii="Wingdings" w:hAnsi="Wingdings"/>
    </w:rPr>
  </w:style>
  <w:style w:type="character" w:customStyle="1" w:styleId="WW8Num26z3">
    <w:name w:val="WW8Num26z3"/>
    <w:rsid w:val="00C13B86"/>
    <w:rPr>
      <w:rFonts w:ascii="Symbol" w:hAnsi="Symbol"/>
    </w:rPr>
  </w:style>
  <w:style w:type="character" w:customStyle="1" w:styleId="WW8Num28z0">
    <w:name w:val="WW8Num28z0"/>
    <w:rsid w:val="00C13B86"/>
    <w:rPr>
      <w:rFonts w:ascii="Symbol" w:hAnsi="Symbol"/>
    </w:rPr>
  </w:style>
  <w:style w:type="character" w:customStyle="1" w:styleId="WW8Num28z1">
    <w:name w:val="WW8Num28z1"/>
    <w:rsid w:val="00C13B86"/>
    <w:rPr>
      <w:rFonts w:ascii="Courier New" w:hAnsi="Courier New"/>
    </w:rPr>
  </w:style>
  <w:style w:type="character" w:customStyle="1" w:styleId="WW8Num28z2">
    <w:name w:val="WW8Num28z2"/>
    <w:rsid w:val="00C13B86"/>
    <w:rPr>
      <w:rFonts w:ascii="Wingdings" w:hAnsi="Wingdings"/>
    </w:rPr>
  </w:style>
  <w:style w:type="character" w:customStyle="1" w:styleId="WW8Num29z0">
    <w:name w:val="WW8Num29z0"/>
    <w:rsid w:val="00C13B86"/>
    <w:rPr>
      <w:rFonts w:ascii="Symbol" w:eastAsia="Times New Roman" w:hAnsi="Symbol" w:cs="Times New Roman"/>
    </w:rPr>
  </w:style>
  <w:style w:type="character" w:customStyle="1" w:styleId="WW8Num29z1">
    <w:name w:val="WW8Num29z1"/>
    <w:rsid w:val="00C13B86"/>
    <w:rPr>
      <w:rFonts w:ascii="Courier New" w:hAnsi="Courier New"/>
    </w:rPr>
  </w:style>
  <w:style w:type="character" w:customStyle="1" w:styleId="WW8Num29z2">
    <w:name w:val="WW8Num29z2"/>
    <w:rsid w:val="00C13B86"/>
    <w:rPr>
      <w:rFonts w:ascii="Wingdings" w:hAnsi="Wingdings"/>
    </w:rPr>
  </w:style>
  <w:style w:type="character" w:customStyle="1" w:styleId="WW8Num29z3">
    <w:name w:val="WW8Num29z3"/>
    <w:rsid w:val="00C13B86"/>
    <w:rPr>
      <w:rFonts w:ascii="Symbol" w:hAnsi="Symbol"/>
    </w:rPr>
  </w:style>
  <w:style w:type="character" w:customStyle="1" w:styleId="WW8Num30z0">
    <w:name w:val="WW8Num30z0"/>
    <w:rsid w:val="00C13B86"/>
    <w:rPr>
      <w:rFonts w:ascii="Wingdings" w:hAnsi="Wingdings"/>
    </w:rPr>
  </w:style>
  <w:style w:type="character" w:customStyle="1" w:styleId="WW8Num30z1">
    <w:name w:val="WW8Num30z1"/>
    <w:rsid w:val="00C13B86"/>
    <w:rPr>
      <w:rFonts w:ascii="Courier New" w:hAnsi="Courier New" w:cs="Courier New"/>
    </w:rPr>
  </w:style>
  <w:style w:type="character" w:customStyle="1" w:styleId="WW8Num30z3">
    <w:name w:val="WW8Num30z3"/>
    <w:rsid w:val="00C13B86"/>
    <w:rPr>
      <w:rFonts w:ascii="Symbol" w:hAnsi="Symbol"/>
    </w:rPr>
  </w:style>
  <w:style w:type="character" w:customStyle="1" w:styleId="WW8Num31z1">
    <w:name w:val="WW8Num31z1"/>
    <w:rsid w:val="00C13B86"/>
    <w:rPr>
      <w:rFonts w:ascii="Symbol" w:hAnsi="Symbol"/>
    </w:rPr>
  </w:style>
  <w:style w:type="character" w:customStyle="1" w:styleId="WW8Num32z0">
    <w:name w:val="WW8Num32z0"/>
    <w:rsid w:val="00C13B86"/>
    <w:rPr>
      <w:rFonts w:ascii="Symbol" w:hAnsi="Symbol"/>
    </w:rPr>
  </w:style>
  <w:style w:type="character" w:customStyle="1" w:styleId="WW8Num32z1">
    <w:name w:val="WW8Num32z1"/>
    <w:rsid w:val="00C13B86"/>
    <w:rPr>
      <w:rFonts w:ascii="Courier New" w:hAnsi="Courier New"/>
    </w:rPr>
  </w:style>
  <w:style w:type="character" w:customStyle="1" w:styleId="WW8Num32z2">
    <w:name w:val="WW8Num32z2"/>
    <w:rsid w:val="00C13B86"/>
    <w:rPr>
      <w:rFonts w:ascii="Wingdings" w:hAnsi="Wingdings"/>
    </w:rPr>
  </w:style>
  <w:style w:type="character" w:customStyle="1" w:styleId="WW8Num35z0">
    <w:name w:val="WW8Num35z0"/>
    <w:rsid w:val="00C13B86"/>
    <w:rPr>
      <w:rFonts w:ascii="Symbol" w:hAnsi="Symbol"/>
    </w:rPr>
  </w:style>
  <w:style w:type="character" w:customStyle="1" w:styleId="WW8Num35z1">
    <w:name w:val="WW8Num35z1"/>
    <w:rsid w:val="00C13B86"/>
    <w:rPr>
      <w:rFonts w:ascii="Courier New" w:hAnsi="Courier New" w:cs="Courier New"/>
    </w:rPr>
  </w:style>
  <w:style w:type="character" w:customStyle="1" w:styleId="WW8Num35z2">
    <w:name w:val="WW8Num35z2"/>
    <w:rsid w:val="00C13B86"/>
    <w:rPr>
      <w:rFonts w:ascii="Wingdings" w:hAnsi="Wingdings"/>
    </w:rPr>
  </w:style>
  <w:style w:type="character" w:customStyle="1" w:styleId="WW8Num36z0">
    <w:name w:val="WW8Num36z0"/>
    <w:rsid w:val="00C13B86"/>
    <w:rPr>
      <w:rFonts w:ascii="Symbol" w:hAnsi="Symbol"/>
    </w:rPr>
  </w:style>
  <w:style w:type="character" w:customStyle="1" w:styleId="WW8Num36z1">
    <w:name w:val="WW8Num36z1"/>
    <w:rsid w:val="00C13B86"/>
    <w:rPr>
      <w:rFonts w:ascii="Courier New" w:hAnsi="Courier New" w:cs="Courier New"/>
    </w:rPr>
  </w:style>
  <w:style w:type="character" w:customStyle="1" w:styleId="WW8Num36z2">
    <w:name w:val="WW8Num36z2"/>
    <w:rsid w:val="00C13B86"/>
    <w:rPr>
      <w:rFonts w:ascii="Wingdings" w:hAnsi="Wingdings"/>
    </w:rPr>
  </w:style>
  <w:style w:type="character" w:customStyle="1" w:styleId="WW8Num37z0">
    <w:name w:val="WW8Num37z0"/>
    <w:rsid w:val="00C13B86"/>
    <w:rPr>
      <w:rFonts w:ascii="Courier New" w:hAnsi="Courier New" w:cs="Courier New"/>
    </w:rPr>
  </w:style>
  <w:style w:type="character" w:customStyle="1" w:styleId="WW8Num37z2">
    <w:name w:val="WW8Num37z2"/>
    <w:rsid w:val="00C13B86"/>
    <w:rPr>
      <w:rFonts w:ascii="Wingdings" w:hAnsi="Wingdings"/>
    </w:rPr>
  </w:style>
  <w:style w:type="character" w:customStyle="1" w:styleId="WW8Num37z3">
    <w:name w:val="WW8Num37z3"/>
    <w:rsid w:val="00C13B86"/>
    <w:rPr>
      <w:rFonts w:ascii="Symbol" w:hAnsi="Symbol"/>
    </w:rPr>
  </w:style>
  <w:style w:type="character" w:customStyle="1" w:styleId="WW8Num38z1">
    <w:name w:val="WW8Num38z1"/>
    <w:rsid w:val="00C13B86"/>
    <w:rPr>
      <w:rFonts w:ascii="Symbol" w:hAnsi="Symbol"/>
    </w:rPr>
  </w:style>
  <w:style w:type="character" w:customStyle="1" w:styleId="WW8Num40z0">
    <w:name w:val="WW8Num40z0"/>
    <w:rsid w:val="00C13B86"/>
    <w:rPr>
      <w:rFonts w:ascii="Wingdings" w:hAnsi="Wingdings"/>
    </w:rPr>
  </w:style>
  <w:style w:type="character" w:customStyle="1" w:styleId="WW8Num41z0">
    <w:name w:val="WW8Num41z0"/>
    <w:rsid w:val="00C13B86"/>
    <w:rPr>
      <w:rFonts w:ascii="Symbol" w:hAnsi="Symbol"/>
    </w:rPr>
  </w:style>
  <w:style w:type="character" w:customStyle="1" w:styleId="WW8Num41z1">
    <w:name w:val="WW8Num41z1"/>
    <w:rsid w:val="00C13B86"/>
    <w:rPr>
      <w:rFonts w:ascii="Courier New" w:hAnsi="Courier New" w:cs="Courier New"/>
    </w:rPr>
  </w:style>
  <w:style w:type="character" w:customStyle="1" w:styleId="WW8Num41z2">
    <w:name w:val="WW8Num41z2"/>
    <w:rsid w:val="00C13B86"/>
    <w:rPr>
      <w:rFonts w:ascii="Wingdings" w:hAnsi="Wingdings"/>
    </w:rPr>
  </w:style>
  <w:style w:type="character" w:customStyle="1" w:styleId="WW8Num46z0">
    <w:name w:val="WW8Num46z0"/>
    <w:rsid w:val="00C13B86"/>
    <w:rPr>
      <w:rFonts w:ascii="Symbol" w:hAnsi="Symbol"/>
    </w:rPr>
  </w:style>
  <w:style w:type="character" w:customStyle="1" w:styleId="WW8Num46z1">
    <w:name w:val="WW8Num46z1"/>
    <w:rsid w:val="00C13B86"/>
    <w:rPr>
      <w:rFonts w:ascii="Courier New" w:hAnsi="Courier New"/>
    </w:rPr>
  </w:style>
  <w:style w:type="character" w:customStyle="1" w:styleId="WW8Num46z2">
    <w:name w:val="WW8Num46z2"/>
    <w:rsid w:val="00C13B86"/>
    <w:rPr>
      <w:rFonts w:ascii="Wingdings" w:hAnsi="Wingdings"/>
    </w:rPr>
  </w:style>
  <w:style w:type="character" w:styleId="Hyperlink">
    <w:name w:val="Hyperlink"/>
    <w:basedOn w:val="DefaultParagraphFont"/>
    <w:rsid w:val="00C13B86"/>
    <w:rPr>
      <w:color w:val="0000FF"/>
      <w:u w:val="single"/>
    </w:rPr>
  </w:style>
  <w:style w:type="character" w:styleId="PageNumber">
    <w:name w:val="page number"/>
    <w:basedOn w:val="DefaultParagraphFont"/>
    <w:rsid w:val="00C13B86"/>
  </w:style>
  <w:style w:type="character" w:styleId="FollowedHyperlink">
    <w:name w:val="FollowedHyperlink"/>
    <w:basedOn w:val="DefaultParagraphFont"/>
    <w:rsid w:val="00C13B86"/>
    <w:rPr>
      <w:color w:val="800080"/>
      <w:u w:val="single"/>
    </w:rPr>
  </w:style>
  <w:style w:type="character" w:customStyle="1" w:styleId="BodyTextChar">
    <w:name w:val="Body Text Char"/>
    <w:basedOn w:val="DefaultParagraphFont"/>
    <w:rsid w:val="00C13B86"/>
    <w:rPr>
      <w:rFonts w:eastAsia="Batang"/>
      <w:sz w:val="24"/>
      <w:szCs w:val="24"/>
    </w:rPr>
  </w:style>
  <w:style w:type="character" w:customStyle="1" w:styleId="BalloonTextChar">
    <w:name w:val="Balloon Text Char"/>
    <w:basedOn w:val="DefaultParagraphFont"/>
    <w:rsid w:val="00C13B86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rsid w:val="00C13B86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rsid w:val="00C13B86"/>
    <w:pPr>
      <w:keepNext/>
      <w:spacing w:before="240"/>
    </w:pPr>
    <w:rPr>
      <w:rFonts w:ascii="Liberation Sans" w:eastAsia="DejaVu Sans" w:hAnsi="Liberation Sans" w:cs="Lohit Hindi"/>
      <w:sz w:val="28"/>
      <w:szCs w:val="28"/>
    </w:rPr>
  </w:style>
  <w:style w:type="paragraph" w:styleId="BodyText">
    <w:name w:val="Body Text"/>
    <w:basedOn w:val="Normal"/>
    <w:rsid w:val="00C13B86"/>
    <w:pPr>
      <w:keepLines w:val="0"/>
      <w:spacing w:before="0"/>
      <w:jc w:val="left"/>
    </w:pPr>
    <w:rPr>
      <w:rFonts w:ascii="Times New Roman" w:eastAsia="Batang" w:hAnsi="Times New Roman"/>
      <w:sz w:val="24"/>
      <w:szCs w:val="24"/>
    </w:rPr>
  </w:style>
  <w:style w:type="paragraph" w:styleId="List">
    <w:name w:val="List"/>
    <w:basedOn w:val="BodyText"/>
    <w:rsid w:val="00C13B86"/>
    <w:rPr>
      <w:rFonts w:cs="Lohit Hindi"/>
    </w:rPr>
  </w:style>
  <w:style w:type="paragraph" w:styleId="Caption">
    <w:name w:val="caption"/>
    <w:basedOn w:val="Normal"/>
    <w:qFormat/>
    <w:rsid w:val="00C13B86"/>
    <w:pPr>
      <w:suppressLineNumbers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C13B86"/>
    <w:pPr>
      <w:suppressLineNumbers/>
    </w:pPr>
    <w:rPr>
      <w:rFonts w:cs="Lohit Hindi"/>
    </w:rPr>
  </w:style>
  <w:style w:type="paragraph" w:customStyle="1" w:styleId="bulletlevel1">
    <w:name w:val="bullet level 1"/>
    <w:basedOn w:val="Normal"/>
    <w:rsid w:val="00C13B86"/>
    <w:pPr>
      <w:numPr>
        <w:numId w:val="2"/>
      </w:numPr>
      <w:tabs>
        <w:tab w:val="left" w:pos="540"/>
      </w:tabs>
      <w:spacing w:before="60"/>
      <w:ind w:left="540" w:firstLine="0"/>
    </w:pPr>
  </w:style>
  <w:style w:type="paragraph" w:customStyle="1" w:styleId="bulletlevel2">
    <w:name w:val="bullet level 2"/>
    <w:basedOn w:val="bulletlevel1"/>
    <w:rsid w:val="00C13B86"/>
    <w:pPr>
      <w:numPr>
        <w:numId w:val="5"/>
      </w:numPr>
    </w:pPr>
  </w:style>
  <w:style w:type="paragraph" w:styleId="Footer">
    <w:name w:val="footer"/>
    <w:basedOn w:val="Normal"/>
    <w:rsid w:val="00C13B86"/>
    <w:pPr>
      <w:pBdr>
        <w:top w:val="single" w:sz="4" w:space="1" w:color="000000"/>
      </w:pBdr>
      <w:tabs>
        <w:tab w:val="center" w:pos="4140"/>
        <w:tab w:val="right" w:pos="9000"/>
      </w:tabs>
      <w:spacing w:before="60"/>
    </w:pPr>
    <w:rPr>
      <w:i/>
      <w:iCs/>
    </w:rPr>
  </w:style>
  <w:style w:type="paragraph" w:styleId="Header">
    <w:name w:val="header"/>
    <w:basedOn w:val="Normal"/>
    <w:rsid w:val="00C13B86"/>
    <w:pPr>
      <w:pBdr>
        <w:bottom w:val="single" w:sz="4" w:space="1" w:color="000000"/>
      </w:pBdr>
      <w:tabs>
        <w:tab w:val="center" w:pos="4140"/>
        <w:tab w:val="right" w:pos="9000"/>
      </w:tabs>
      <w:spacing w:before="60"/>
    </w:pPr>
    <w:rPr>
      <w:rFonts w:ascii="Times New Roman" w:hAnsi="Times New Roman"/>
      <w:i/>
      <w:iCs/>
    </w:rPr>
  </w:style>
  <w:style w:type="paragraph" w:customStyle="1" w:styleId="tableheader">
    <w:name w:val="table header"/>
    <w:basedOn w:val="Normal"/>
    <w:rsid w:val="00C13B86"/>
    <w:pPr>
      <w:spacing w:before="40" w:after="40"/>
      <w:jc w:val="center"/>
    </w:pPr>
    <w:rPr>
      <w:b/>
    </w:rPr>
  </w:style>
  <w:style w:type="paragraph" w:styleId="TOC1">
    <w:name w:val="toc 1"/>
    <w:basedOn w:val="Normal"/>
    <w:next w:val="Normal"/>
    <w:uiPriority w:val="39"/>
    <w:rsid w:val="00C13B86"/>
    <w:pPr>
      <w:tabs>
        <w:tab w:val="right" w:leader="dot" w:pos="8630"/>
      </w:tabs>
      <w:spacing w:before="240"/>
    </w:pPr>
    <w:rPr>
      <w:b/>
      <w:sz w:val="18"/>
    </w:rPr>
  </w:style>
  <w:style w:type="paragraph" w:styleId="TOC2">
    <w:name w:val="toc 2"/>
    <w:basedOn w:val="Normal"/>
    <w:next w:val="Normal"/>
    <w:uiPriority w:val="39"/>
    <w:rsid w:val="00C13B86"/>
    <w:pPr>
      <w:tabs>
        <w:tab w:val="right" w:leader="dot" w:pos="8630"/>
      </w:tabs>
      <w:ind w:left="426"/>
    </w:pPr>
    <w:rPr>
      <w:b/>
    </w:rPr>
  </w:style>
  <w:style w:type="paragraph" w:customStyle="1" w:styleId="singlespace">
    <w:name w:val="single space"/>
    <w:basedOn w:val="Normal"/>
    <w:rsid w:val="00C13B86"/>
    <w:pPr>
      <w:spacing w:before="0"/>
    </w:pPr>
  </w:style>
  <w:style w:type="paragraph" w:styleId="TOC3">
    <w:name w:val="toc 3"/>
    <w:basedOn w:val="Normal"/>
    <w:next w:val="Normal"/>
    <w:uiPriority w:val="39"/>
    <w:rsid w:val="00C13B86"/>
    <w:pPr>
      <w:tabs>
        <w:tab w:val="right" w:leader="dot" w:pos="8630"/>
      </w:tabs>
      <w:ind w:left="720"/>
    </w:pPr>
  </w:style>
  <w:style w:type="paragraph" w:styleId="TOC4">
    <w:name w:val="toc 4"/>
    <w:basedOn w:val="Normal"/>
    <w:next w:val="Normal"/>
    <w:rsid w:val="00C13B86"/>
    <w:pPr>
      <w:ind w:left="480"/>
    </w:pPr>
  </w:style>
  <w:style w:type="paragraph" w:styleId="TOC5">
    <w:name w:val="toc 5"/>
    <w:basedOn w:val="Normal"/>
    <w:next w:val="Normal"/>
    <w:rsid w:val="00C13B86"/>
    <w:pPr>
      <w:ind w:left="640"/>
    </w:pPr>
  </w:style>
  <w:style w:type="paragraph" w:styleId="TOC6">
    <w:name w:val="toc 6"/>
    <w:basedOn w:val="Normal"/>
    <w:next w:val="Normal"/>
    <w:rsid w:val="00C13B86"/>
    <w:pPr>
      <w:ind w:left="800"/>
    </w:pPr>
  </w:style>
  <w:style w:type="paragraph" w:styleId="TOC7">
    <w:name w:val="toc 7"/>
    <w:basedOn w:val="Normal"/>
    <w:next w:val="Normal"/>
    <w:rsid w:val="00C13B86"/>
    <w:pPr>
      <w:ind w:left="960"/>
    </w:pPr>
  </w:style>
  <w:style w:type="paragraph" w:styleId="TOC8">
    <w:name w:val="toc 8"/>
    <w:basedOn w:val="Normal"/>
    <w:next w:val="Normal"/>
    <w:rsid w:val="00C13B86"/>
    <w:pPr>
      <w:ind w:left="1120"/>
    </w:pPr>
  </w:style>
  <w:style w:type="paragraph" w:styleId="TOC9">
    <w:name w:val="toc 9"/>
    <w:basedOn w:val="Normal"/>
    <w:next w:val="Normal"/>
    <w:rsid w:val="00C13B86"/>
    <w:pPr>
      <w:ind w:left="1280"/>
    </w:pPr>
  </w:style>
  <w:style w:type="paragraph" w:customStyle="1" w:styleId="tablecontent">
    <w:name w:val="table content"/>
    <w:basedOn w:val="Normal"/>
    <w:rsid w:val="00C13B86"/>
    <w:pPr>
      <w:spacing w:before="40" w:after="40"/>
    </w:pPr>
  </w:style>
  <w:style w:type="paragraph" w:customStyle="1" w:styleId="DocTitle1">
    <w:name w:val="Doc Title 1"/>
    <w:basedOn w:val="Normal"/>
    <w:rsid w:val="00C13B86"/>
    <w:pPr>
      <w:spacing w:line="360" w:lineRule="atLeast"/>
      <w:jc w:val="center"/>
    </w:pPr>
    <w:rPr>
      <w:b/>
      <w:smallCaps/>
      <w:sz w:val="48"/>
      <w:szCs w:val="48"/>
    </w:rPr>
  </w:style>
  <w:style w:type="paragraph" w:customStyle="1" w:styleId="DocTitle2">
    <w:name w:val="Doc Title 2"/>
    <w:basedOn w:val="Normal"/>
    <w:rsid w:val="00C13B86"/>
    <w:pPr>
      <w:spacing w:line="360" w:lineRule="atLeast"/>
      <w:jc w:val="center"/>
    </w:pPr>
    <w:rPr>
      <w:smallCaps/>
      <w:color w:val="000000"/>
      <w:sz w:val="36"/>
      <w:szCs w:val="36"/>
    </w:rPr>
  </w:style>
  <w:style w:type="paragraph" w:customStyle="1" w:styleId="Bullet2">
    <w:name w:val="Bullet 2"/>
    <w:basedOn w:val="Normal"/>
    <w:rsid w:val="00C13B86"/>
    <w:pPr>
      <w:numPr>
        <w:numId w:val="3"/>
      </w:numPr>
    </w:pPr>
  </w:style>
  <w:style w:type="paragraph" w:styleId="DocumentMap">
    <w:name w:val="Document Map"/>
    <w:basedOn w:val="Normal"/>
    <w:rsid w:val="00C13B86"/>
    <w:pPr>
      <w:shd w:val="clear" w:color="auto" w:fill="000080"/>
    </w:pPr>
    <w:rPr>
      <w:rFonts w:ascii="Tahoma" w:hAnsi="Tahoma" w:cs="Tahoma"/>
    </w:rPr>
  </w:style>
  <w:style w:type="paragraph" w:customStyle="1" w:styleId="TitleCover">
    <w:name w:val="Title Cover"/>
    <w:basedOn w:val="Normal"/>
    <w:next w:val="Normal"/>
    <w:rsid w:val="00C13B86"/>
    <w:pPr>
      <w:keepNext/>
      <w:spacing w:before="1800" w:line="240" w:lineRule="atLeast"/>
      <w:ind w:left="1080"/>
      <w:jc w:val="left"/>
    </w:pPr>
    <w:rPr>
      <w:b/>
      <w:spacing w:val="-48"/>
      <w:kern w:val="1"/>
      <w:sz w:val="72"/>
    </w:rPr>
  </w:style>
  <w:style w:type="paragraph" w:customStyle="1" w:styleId="eCOMTitle5">
    <w:name w:val="eCOM Title5"/>
    <w:basedOn w:val="Normal"/>
    <w:rsid w:val="00C13B86"/>
    <w:pPr>
      <w:keepLines w:val="0"/>
      <w:tabs>
        <w:tab w:val="left" w:pos="1080"/>
        <w:tab w:val="left" w:pos="1980"/>
        <w:tab w:val="left" w:pos="6120"/>
      </w:tabs>
      <w:jc w:val="center"/>
    </w:pPr>
    <w:rPr>
      <w:b/>
      <w:sz w:val="24"/>
      <w:szCs w:val="24"/>
    </w:rPr>
  </w:style>
  <w:style w:type="paragraph" w:styleId="BalloonText">
    <w:name w:val="Balloon Text"/>
    <w:basedOn w:val="Normal"/>
    <w:rsid w:val="00C13B86"/>
    <w:pPr>
      <w:spacing w:before="0"/>
    </w:pPr>
    <w:rPr>
      <w:rFonts w:ascii="Tahoma" w:hAnsi="Tahoma" w:cs="Tahoma"/>
      <w:szCs w:val="16"/>
    </w:rPr>
  </w:style>
  <w:style w:type="paragraph" w:styleId="HTMLPreformatted">
    <w:name w:val="HTML Preformatted"/>
    <w:basedOn w:val="Normal"/>
    <w:rsid w:val="00C13B86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</w:rPr>
  </w:style>
  <w:style w:type="paragraph" w:styleId="NormalWeb">
    <w:name w:val="Normal (Web)"/>
    <w:basedOn w:val="Normal"/>
    <w:rsid w:val="00C13B86"/>
    <w:pPr>
      <w:keepLines w:val="0"/>
      <w:spacing w:before="280" w:after="280"/>
      <w:jc w:val="left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Normal"/>
    <w:rsid w:val="00C13B86"/>
    <w:pPr>
      <w:suppressLineNumbers/>
    </w:pPr>
  </w:style>
  <w:style w:type="paragraph" w:customStyle="1" w:styleId="TableHeading">
    <w:name w:val="Table Heading"/>
    <w:basedOn w:val="TableContents"/>
    <w:rsid w:val="00C13B86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C13B86"/>
    <w:pPr>
      <w:tabs>
        <w:tab w:val="right" w:leader="dot" w:pos="7425"/>
      </w:tabs>
      <w:ind w:left="2547"/>
    </w:pPr>
  </w:style>
  <w:style w:type="paragraph" w:customStyle="1" w:styleId="Framecontents">
    <w:name w:val="Frame contents"/>
    <w:basedOn w:val="BodyText"/>
    <w:rsid w:val="00C13B86"/>
  </w:style>
  <w:style w:type="paragraph" w:customStyle="1" w:styleId="PreformattedText">
    <w:name w:val="Preformatted Text"/>
    <w:basedOn w:val="Normal"/>
    <w:rsid w:val="00C13B86"/>
    <w:pPr>
      <w:spacing w:after="0"/>
    </w:pPr>
    <w:rPr>
      <w:rFonts w:ascii="DejaVu Sans Mono" w:eastAsia="DejaVu Sans" w:hAnsi="DejaVu Sans Mono" w:cs="DejaVu Sans Mono"/>
    </w:rPr>
  </w:style>
  <w:style w:type="paragraph" w:styleId="ListParagraph">
    <w:name w:val="List Paragraph"/>
    <w:basedOn w:val="Normal"/>
    <w:uiPriority w:val="34"/>
    <w:qFormat/>
    <w:rsid w:val="00B06545"/>
    <w:pPr>
      <w:keepLines w:val="0"/>
      <w:suppressAutoHyphens w:val="0"/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yperlink" Target="http://www.apache.org/dyn/closer.cgi?path=%2Factivemq%2Fapache-activemq%2F5.4.2%2Fapache-activemq-5.4.2-bin.tar.gz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kyong.com/java/how-to-install-java-jdk-on-fedora-core-linux/" TargetMode="Externa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hyperlink" Target="http://apache.mirror.aussiehq.net.au//ant/binaries/apache-ant-1.8.2-bin.tar.gz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yperlink" Target="http://www.oracle.com/technetwork/java/javase/downloads/index.html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://www.howtogeek.com/howto/linux/installing-tomcat-6-on-ubuntu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yperlink" Target="http://apache.mirror.aussiehq.net.au/tomcat/tomcat-7/v7.0.11/bin/apache-tomcat-7.0.11.tar.gz" TargetMode="External"/><Relationship Id="rId28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http://tomcat.apache.org/download-70.cgi" TargetMode="External"/><Relationship Id="rId27" Type="http://schemas.openxmlformats.org/officeDocument/2006/relationships/hyperlink" Target="ftp://ftp.gnupg.org/gcrypt/gnupg/gnupg-1.4.11.tar.gz" TargetMode="External"/><Relationship Id="rId30" Type="http://schemas.openxmlformats.org/officeDocument/2006/relationships/image" Target="media/image7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Sending Application</vt:lpstr>
    </vt:vector>
  </TitlesOfParts>
  <Company/>
  <LinksUpToDate>false</LinksUpToDate>
  <CharactersWithSpaces>8600</CharactersWithSpaces>
  <SharedDoc>false</SharedDoc>
  <HLinks>
    <vt:vector size="48" baseType="variant">
      <vt:variant>
        <vt:i4>1507402</vt:i4>
      </vt:variant>
      <vt:variant>
        <vt:i4>117</vt:i4>
      </vt:variant>
      <vt:variant>
        <vt:i4>0</vt:i4>
      </vt:variant>
      <vt:variant>
        <vt:i4>5</vt:i4>
      </vt:variant>
      <vt:variant>
        <vt:lpwstr>ftp://ftp.gnupg.org/gcrypt/gnupg/gnupg-1.4.11.tar.gz</vt:lpwstr>
      </vt:variant>
      <vt:variant>
        <vt:lpwstr/>
      </vt:variant>
      <vt:variant>
        <vt:i4>3473456</vt:i4>
      </vt:variant>
      <vt:variant>
        <vt:i4>114</vt:i4>
      </vt:variant>
      <vt:variant>
        <vt:i4>0</vt:i4>
      </vt:variant>
      <vt:variant>
        <vt:i4>5</vt:i4>
      </vt:variant>
      <vt:variant>
        <vt:lpwstr>http://www.apache.org/dyn/closer.cgi?path=%2Factivemq%2Fapache-activemq%2F5.4.2%2Fapache-activemq-5.4.2-bin.tar.gz</vt:lpwstr>
      </vt:variant>
      <vt:variant>
        <vt:lpwstr/>
      </vt:variant>
      <vt:variant>
        <vt:i4>2228339</vt:i4>
      </vt:variant>
      <vt:variant>
        <vt:i4>111</vt:i4>
      </vt:variant>
      <vt:variant>
        <vt:i4>0</vt:i4>
      </vt:variant>
      <vt:variant>
        <vt:i4>5</vt:i4>
      </vt:variant>
      <vt:variant>
        <vt:lpwstr>http://apache.mirror.aussiehq.net.au//ant/binaries/apache-ant-1.8.2-bin.tar.gz</vt:lpwstr>
      </vt:variant>
      <vt:variant>
        <vt:lpwstr/>
      </vt:variant>
      <vt:variant>
        <vt:i4>7340090</vt:i4>
      </vt:variant>
      <vt:variant>
        <vt:i4>108</vt:i4>
      </vt:variant>
      <vt:variant>
        <vt:i4>0</vt:i4>
      </vt:variant>
      <vt:variant>
        <vt:i4>5</vt:i4>
      </vt:variant>
      <vt:variant>
        <vt:lpwstr>http://www.howtogeek.com/howto/linux/installing-tomcat-6-on-ubuntu/</vt:lpwstr>
      </vt:variant>
      <vt:variant>
        <vt:lpwstr/>
      </vt:variant>
      <vt:variant>
        <vt:i4>4456521</vt:i4>
      </vt:variant>
      <vt:variant>
        <vt:i4>105</vt:i4>
      </vt:variant>
      <vt:variant>
        <vt:i4>0</vt:i4>
      </vt:variant>
      <vt:variant>
        <vt:i4>5</vt:i4>
      </vt:variant>
      <vt:variant>
        <vt:lpwstr>http://apache.mirror.aussiehq.net.au/tomcat/tomcat-7/v7.0.11/bin/apache-tomcat-7.0.11.tar.gz</vt:lpwstr>
      </vt:variant>
      <vt:variant>
        <vt:lpwstr/>
      </vt:variant>
      <vt:variant>
        <vt:i4>655390</vt:i4>
      </vt:variant>
      <vt:variant>
        <vt:i4>102</vt:i4>
      </vt:variant>
      <vt:variant>
        <vt:i4>0</vt:i4>
      </vt:variant>
      <vt:variant>
        <vt:i4>5</vt:i4>
      </vt:variant>
      <vt:variant>
        <vt:lpwstr>http://tomcat.apache.org/download-70.cgi</vt:lpwstr>
      </vt:variant>
      <vt:variant>
        <vt:lpwstr/>
      </vt:variant>
      <vt:variant>
        <vt:i4>327695</vt:i4>
      </vt:variant>
      <vt:variant>
        <vt:i4>99</vt:i4>
      </vt:variant>
      <vt:variant>
        <vt:i4>0</vt:i4>
      </vt:variant>
      <vt:variant>
        <vt:i4>5</vt:i4>
      </vt:variant>
      <vt:variant>
        <vt:lpwstr>http://www.mkyong.com/java/how-to-install-java-jdk-on-fedora-core-linux/</vt:lpwstr>
      </vt:variant>
      <vt:variant>
        <vt:lpwstr/>
      </vt:variant>
      <vt:variant>
        <vt:i4>3997800</vt:i4>
      </vt:variant>
      <vt:variant>
        <vt:i4>96</vt:i4>
      </vt:variant>
      <vt:variant>
        <vt:i4>0</vt:i4>
      </vt:variant>
      <vt:variant>
        <vt:i4>5</vt:i4>
      </vt:variant>
      <vt:variant>
        <vt:lpwstr>http://www.oracle.com/technetwork/java/javase/downloads/index.html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Sending Application</dc:title>
  <dc:subject/>
  <dc:creator>Budi Triantono</dc:creator>
  <cp:keywords/>
  <cp:lastModifiedBy>adisembiring</cp:lastModifiedBy>
  <cp:revision>14</cp:revision>
  <cp:lastPrinted>2002-10-09T16:49:00Z</cp:lastPrinted>
  <dcterms:created xsi:type="dcterms:W3CDTF">2011-03-17T12:44:00Z</dcterms:created>
  <dcterms:modified xsi:type="dcterms:W3CDTF">2011-04-06T16:48:00Z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OCBC NISP</vt:lpwstr>
  </property>
  <property fmtid="{D5CDD505-2E9C-101B-9397-08002B2CF9AE}" pid="3" name="Project Name">
    <vt:lpwstr>File Sending Application</vt:lpwstr>
  </property>
  <property fmtid="{D5CDD505-2E9C-101B-9397-08002B2CF9AE}" pid="4" name="Version">
    <vt:lpwstr>1.0.0</vt:lpwstr>
  </property>
</Properties>
</file>